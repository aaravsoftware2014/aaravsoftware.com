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21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  <w:gridCol w:w="4874"/>
        <w:gridCol w:w="3168"/>
      </w:tblGrid>
      <w:tr w:rsidR="00F81DBF" w:rsidRPr="00153EEE" w14:paraId="475929AC" w14:textId="77777777" w:rsidTr="00E90BD6">
        <w:trPr>
          <w:trHeight w:val="1520"/>
        </w:trPr>
        <w:tc>
          <w:tcPr>
            <w:tcW w:w="2974" w:type="dxa"/>
          </w:tcPr>
          <w:p w14:paraId="6DB6D6A9" w14:textId="77777777" w:rsidR="00F81DBF" w:rsidRDefault="00F81DBF" w:rsidP="00F81DBF">
            <w:pPr>
              <w:pStyle w:val="Name"/>
              <w:jc w:val="center"/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</w:pPr>
          </w:p>
          <w:p w14:paraId="6E64A093" w14:textId="77777777" w:rsidR="00F92BB4" w:rsidRPr="00F92BB4" w:rsidRDefault="00F92BB4" w:rsidP="00F92BB4"/>
          <w:p w14:paraId="7E8DF3B5" w14:textId="77777777" w:rsidR="00F92BB4" w:rsidRDefault="00F92BB4" w:rsidP="00F92BB4">
            <w:pPr>
              <w:rPr>
                <w:rFonts w:ascii="Arial" w:hAnsi="Arial" w:cs="Arial"/>
                <w:color w:val="0D0D0D"/>
                <w:sz w:val="28"/>
                <w:szCs w:val="28"/>
              </w:rPr>
            </w:pPr>
          </w:p>
          <w:p w14:paraId="64C0B0BF" w14:textId="77777777" w:rsidR="00F92BB4" w:rsidRDefault="00F92BB4" w:rsidP="00F92BB4">
            <w:pPr>
              <w:rPr>
                <w:rFonts w:ascii="Arial" w:hAnsi="Arial" w:cs="Arial"/>
                <w:color w:val="0D0D0D"/>
                <w:sz w:val="28"/>
                <w:szCs w:val="28"/>
              </w:rPr>
            </w:pPr>
          </w:p>
          <w:p w14:paraId="473E0F8A" w14:textId="26CB6A7B" w:rsidR="00F92BB4" w:rsidRPr="00F92BB4" w:rsidRDefault="00F92BB4" w:rsidP="00F92BB4">
            <w:pPr>
              <w:jc w:val="right"/>
            </w:pPr>
          </w:p>
        </w:tc>
        <w:tc>
          <w:tcPr>
            <w:tcW w:w="4874" w:type="dxa"/>
          </w:tcPr>
          <w:p w14:paraId="18E43173" w14:textId="0E38207C" w:rsidR="00F92BB4" w:rsidRDefault="005E72E3" w:rsidP="00003BDB">
            <w:pPr>
              <w:pStyle w:val="Name"/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  <w:t xml:space="preserve">          </w:t>
            </w:r>
            <w:r w:rsidR="00A15EEC"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  <w:t xml:space="preserve"> </w:t>
            </w:r>
            <w:r w:rsidR="00F92BB4"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  <w:t xml:space="preserve">        RESUME</w:t>
            </w:r>
          </w:p>
          <w:p w14:paraId="717EE67A" w14:textId="77777777" w:rsidR="00F92BB4" w:rsidRDefault="00F92BB4" w:rsidP="00F92BB4">
            <w:pPr>
              <w:pStyle w:val="Name"/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  <w:t xml:space="preserve">             </w:t>
            </w:r>
            <w:r w:rsidR="00FF0932" w:rsidRPr="001A208A"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  <w:t>Darshan</w:t>
            </w:r>
            <w:r w:rsidR="00F73B64"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  <w:t xml:space="preserve"> </w:t>
            </w:r>
            <w:r w:rsidR="00FF0932" w:rsidRPr="001A208A"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  <w:t>Vinod</w:t>
            </w:r>
            <w:r w:rsidR="00F73B64"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  <w:t xml:space="preserve"> </w:t>
            </w:r>
            <w:r w:rsidR="00FF0932" w:rsidRPr="001A208A"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  <w:t>Kambli</w:t>
            </w:r>
          </w:p>
          <w:p w14:paraId="630E8A6D" w14:textId="44D2CC87" w:rsidR="00F81DBF" w:rsidRPr="00F92BB4" w:rsidRDefault="00F92BB4" w:rsidP="00F92BB4">
            <w:pPr>
              <w:pStyle w:val="Name"/>
              <w:rPr>
                <w:rFonts w:ascii="Arial" w:hAnsi="Arial" w:cs="Arial"/>
                <w:b w:val="0"/>
                <w:color w:val="0D0D0D"/>
                <w:spacing w:val="0"/>
                <w:sz w:val="28"/>
                <w:szCs w:val="28"/>
              </w:rPr>
            </w:pPr>
            <w:r>
              <w:rPr>
                <w:rFonts w:cstheme="minorHAnsi"/>
                <w:b w:val="0"/>
                <w:color w:val="0D0D0D"/>
                <w:spacing w:val="0"/>
                <w:sz w:val="22"/>
                <w:szCs w:val="22"/>
              </w:rPr>
              <w:t xml:space="preserve">                    </w:t>
            </w:r>
            <w:r w:rsidR="00F81DBF" w:rsidRPr="00153EEE">
              <w:rPr>
                <w:rFonts w:cstheme="minorHAnsi"/>
                <w:b w:val="0"/>
                <w:color w:val="0D0D0D"/>
                <w:spacing w:val="0"/>
                <w:sz w:val="22"/>
                <w:szCs w:val="22"/>
              </w:rPr>
              <w:t xml:space="preserve">Mobile: </w:t>
            </w:r>
            <w:r w:rsidR="00F8289B" w:rsidRPr="00153EEE">
              <w:rPr>
                <w:rFonts w:cstheme="minorHAnsi"/>
                <w:b w:val="0"/>
                <w:color w:val="0D0D0D"/>
                <w:spacing w:val="0"/>
                <w:sz w:val="22"/>
                <w:szCs w:val="22"/>
              </w:rPr>
              <w:t>91+9833636192</w:t>
            </w:r>
            <w:r w:rsidR="00F81DBF" w:rsidRPr="00153EEE">
              <w:rPr>
                <w:rFonts w:cstheme="minorHAnsi"/>
                <w:b w:val="0"/>
                <w:color w:val="0D0D0D"/>
                <w:spacing w:val="0"/>
                <w:sz w:val="22"/>
                <w:szCs w:val="22"/>
              </w:rPr>
              <w:br/>
            </w:r>
            <w:r>
              <w:rPr>
                <w:rFonts w:cstheme="minorHAnsi"/>
                <w:b w:val="0"/>
                <w:color w:val="0D0D0D"/>
                <w:spacing w:val="0"/>
                <w:sz w:val="22"/>
                <w:szCs w:val="22"/>
              </w:rPr>
              <w:t xml:space="preserve">                  </w:t>
            </w:r>
            <w:r w:rsidR="00F81DBF" w:rsidRPr="00153EEE">
              <w:rPr>
                <w:rFonts w:cstheme="minorHAnsi"/>
                <w:b w:val="0"/>
                <w:color w:val="0D0D0D"/>
                <w:spacing w:val="0"/>
                <w:sz w:val="22"/>
                <w:szCs w:val="22"/>
              </w:rPr>
              <w:t xml:space="preserve">Email </w:t>
            </w:r>
            <w:proofErr w:type="gramStart"/>
            <w:r w:rsidR="00F81DBF" w:rsidRPr="00153EEE">
              <w:rPr>
                <w:rFonts w:cstheme="minorHAnsi"/>
                <w:b w:val="0"/>
                <w:color w:val="0D0D0D"/>
                <w:spacing w:val="0"/>
                <w:sz w:val="22"/>
                <w:szCs w:val="22"/>
              </w:rPr>
              <w:t>id:</w:t>
            </w:r>
            <w:r w:rsidR="00217EA2">
              <w:rPr>
                <w:rFonts w:cstheme="minorHAnsi"/>
                <w:b w:val="0"/>
                <w:color w:val="0D0D0D"/>
                <w:spacing w:val="0"/>
                <w:sz w:val="22"/>
                <w:szCs w:val="22"/>
              </w:rPr>
              <w:t>dkambli39@gmail.com</w:t>
            </w:r>
            <w:proofErr w:type="gramEnd"/>
          </w:p>
        </w:tc>
        <w:tc>
          <w:tcPr>
            <w:tcW w:w="3168" w:type="dxa"/>
          </w:tcPr>
          <w:p w14:paraId="3FE1752E" w14:textId="6633C286" w:rsidR="00F81DBF" w:rsidRPr="00153EEE" w:rsidRDefault="00234C4A" w:rsidP="00F613F8">
            <w:pPr>
              <w:pStyle w:val="Name"/>
              <w:jc w:val="center"/>
              <w:rPr>
                <w:rFonts w:cstheme="minorHAnsi"/>
                <w:sz w:val="22"/>
                <w:szCs w:val="22"/>
              </w:rPr>
            </w:pPr>
            <w:r w:rsidRPr="00153EEE">
              <w:rPr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6ABA81B1" wp14:editId="100E5C8A">
                  <wp:extent cx="861611" cy="621001"/>
                  <wp:effectExtent l="0" t="0" r="0" b="8255"/>
                  <wp:docPr id="1" name="Picture 1" descr="Image result for red ha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ed ha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583" cy="63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07BA8" w14:textId="77777777" w:rsidR="00690902" w:rsidRPr="00E6153B" w:rsidRDefault="00690902" w:rsidP="003F078C">
      <w:pPr>
        <w:rPr>
          <w:rFonts w:cstheme="minorHAnsi"/>
          <w:sz w:val="22"/>
          <w:szCs w:val="22"/>
        </w:rPr>
      </w:pPr>
    </w:p>
    <w:p w14:paraId="21B4C382" w14:textId="77777777" w:rsidR="009B0F66" w:rsidRDefault="00B6712D" w:rsidP="003F078C">
      <w:pPr>
        <w:rPr>
          <w:rFonts w:cstheme="minorHAnsi"/>
          <w:b/>
          <w:bCs/>
          <w:sz w:val="22"/>
          <w:szCs w:val="22"/>
        </w:rPr>
      </w:pPr>
      <w:r w:rsidRPr="00153EEE">
        <w:rPr>
          <w:rFonts w:cstheme="minorHAnsi"/>
          <w:b/>
          <w:bCs/>
          <w:sz w:val="22"/>
          <w:szCs w:val="22"/>
        </w:rPr>
        <w:t>Career Objective:</w:t>
      </w:r>
    </w:p>
    <w:p w14:paraId="296D4411" w14:textId="49BCBF5E" w:rsidR="009B0F66" w:rsidRPr="00A15EEC" w:rsidRDefault="00A15EEC" w:rsidP="00A15EE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           </w:t>
      </w:r>
      <w:r w:rsidR="003615BE">
        <w:rPr>
          <w:rFonts w:cstheme="minorHAnsi"/>
          <w:sz w:val="22"/>
          <w:szCs w:val="22"/>
        </w:rPr>
        <w:t xml:space="preserve">Looking for a challenging job in an esteemed Organization to prove my system Administration and Maintenance </w:t>
      </w:r>
      <w:r w:rsidR="001115F2">
        <w:rPr>
          <w:rFonts w:cstheme="minorHAnsi"/>
          <w:sz w:val="22"/>
          <w:szCs w:val="22"/>
        </w:rPr>
        <w:t xml:space="preserve">   </w:t>
      </w:r>
      <w:r w:rsidR="003615BE">
        <w:rPr>
          <w:rFonts w:cstheme="minorHAnsi"/>
          <w:sz w:val="22"/>
          <w:szCs w:val="22"/>
        </w:rPr>
        <w:t xml:space="preserve">skills to provide technical support and provide innovative solutions to a wide variety of system Administration challenges </w:t>
      </w:r>
    </w:p>
    <w:p w14:paraId="5FD905DC" w14:textId="77777777" w:rsidR="00677AE6" w:rsidRDefault="008E3F82" w:rsidP="00A82936">
      <w:pPr>
        <w:spacing w:line="276" w:lineRule="auto"/>
        <w:rPr>
          <w:rFonts w:cstheme="minorHAnsi"/>
          <w:b/>
          <w:bCs/>
          <w:sz w:val="22"/>
          <w:szCs w:val="22"/>
        </w:rPr>
      </w:pPr>
      <w:r w:rsidRPr="00153EEE">
        <w:rPr>
          <w:rFonts w:cstheme="minorHAnsi"/>
          <w:b/>
          <w:bCs/>
          <w:sz w:val="22"/>
          <w:szCs w:val="22"/>
        </w:rPr>
        <w:t>Professional Summary:</w:t>
      </w:r>
    </w:p>
    <w:p w14:paraId="23BCB7C4" w14:textId="167415A5" w:rsidR="00234C4A" w:rsidRDefault="00234C4A" w:rsidP="00234C4A">
      <w:pPr>
        <w:numPr>
          <w:ilvl w:val="0"/>
          <w:numId w:val="5"/>
        </w:numPr>
        <w:tabs>
          <w:tab w:val="left" w:pos="360"/>
          <w:tab w:val="left" w:pos="1080"/>
        </w:tabs>
        <w:spacing w:line="240" w:lineRule="auto"/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Total 7 years of experience in the </w:t>
      </w:r>
      <w:r w:rsidR="00461DD5">
        <w:rPr>
          <w:rFonts w:cstheme="minorHAnsi"/>
          <w:bCs/>
          <w:sz w:val="22"/>
          <w:szCs w:val="22"/>
        </w:rPr>
        <w:t>information Technology</w:t>
      </w:r>
      <w:r>
        <w:rPr>
          <w:rFonts w:cstheme="minorHAnsi"/>
          <w:bCs/>
          <w:sz w:val="22"/>
          <w:szCs w:val="22"/>
        </w:rPr>
        <w:t xml:space="preserve">, Expertise areas of installation &amp; </w:t>
      </w:r>
      <w:r w:rsidR="00461DD5">
        <w:rPr>
          <w:rFonts w:cstheme="minorHAnsi"/>
          <w:bCs/>
          <w:sz w:val="22"/>
          <w:szCs w:val="22"/>
        </w:rPr>
        <w:t>Troubleshooting Issues</w:t>
      </w:r>
      <w:r w:rsidRPr="00234C4A">
        <w:rPr>
          <w:rFonts w:cstheme="minorHAnsi"/>
          <w:bCs/>
          <w:sz w:val="22"/>
          <w:szCs w:val="22"/>
        </w:rPr>
        <w:t xml:space="preserve"> in Windows &amp; include network &amp; Linux &amp; Windows server</w:t>
      </w:r>
    </w:p>
    <w:p w14:paraId="76EFCD62" w14:textId="5324DF18" w:rsidR="00234C4A" w:rsidRPr="00234C4A" w:rsidRDefault="00234C4A" w:rsidP="00234C4A">
      <w:pPr>
        <w:numPr>
          <w:ilvl w:val="0"/>
          <w:numId w:val="5"/>
        </w:numPr>
        <w:tabs>
          <w:tab w:val="left" w:pos="360"/>
          <w:tab w:val="left" w:pos="1080"/>
        </w:tabs>
        <w:spacing w:line="240" w:lineRule="auto"/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Possess the enthusiasm for work, strong desire to succeed and commitment to continuous skill developments that help build confidence and </w:t>
      </w:r>
      <w:r w:rsidR="00461DD5">
        <w:rPr>
          <w:rFonts w:cstheme="minorHAnsi"/>
          <w:bCs/>
          <w:sz w:val="22"/>
          <w:szCs w:val="22"/>
        </w:rPr>
        <w:t>high-level</w:t>
      </w:r>
      <w:r>
        <w:rPr>
          <w:rFonts w:cstheme="minorHAnsi"/>
          <w:bCs/>
          <w:sz w:val="22"/>
          <w:szCs w:val="22"/>
        </w:rPr>
        <w:t xml:space="preserve"> motivation to achieve desired results very ambitious to help others and work in IT field</w:t>
      </w:r>
      <w:r w:rsidRPr="00234C4A">
        <w:rPr>
          <w:rFonts w:cstheme="minorHAnsi"/>
          <w:bCs/>
          <w:sz w:val="22"/>
          <w:szCs w:val="22"/>
        </w:rPr>
        <w:t xml:space="preserve">  </w:t>
      </w:r>
    </w:p>
    <w:p w14:paraId="5206F46A" w14:textId="7876C401" w:rsidR="00B304A5" w:rsidRPr="00B304A5" w:rsidRDefault="00B304A5" w:rsidP="00B304A5">
      <w:pPr>
        <w:pStyle w:val="ListParagraph"/>
        <w:numPr>
          <w:ilvl w:val="0"/>
          <w:numId w:val="5"/>
        </w:numPr>
        <w:tabs>
          <w:tab w:val="left" w:pos="720"/>
        </w:tabs>
        <w:spacing w:after="0" w:line="276" w:lineRule="auto"/>
        <w:jc w:val="both"/>
        <w:rPr>
          <w:rFonts w:ascii="Book Antiqua" w:hAnsi="Book Antiqua" w:cs="Tahoma"/>
          <w:sz w:val="20"/>
          <w:szCs w:val="20"/>
        </w:rPr>
      </w:pPr>
      <w:r w:rsidRPr="00B304A5">
        <w:rPr>
          <w:rFonts w:ascii="Book Antiqua" w:hAnsi="Book Antiqua" w:cs="Tahoma"/>
          <w:sz w:val="20"/>
          <w:szCs w:val="20"/>
        </w:rPr>
        <w:t>Quick Learner, Polite, Decision Making, People Management</w:t>
      </w:r>
      <w:r>
        <w:rPr>
          <w:rFonts w:ascii="Book Antiqua" w:hAnsi="Book Antiqua" w:cs="Tahoma"/>
          <w:sz w:val="20"/>
          <w:szCs w:val="20"/>
        </w:rPr>
        <w:t>.</w:t>
      </w:r>
    </w:p>
    <w:p w14:paraId="00CE5A3A" w14:textId="6F269672" w:rsidR="00B304A5" w:rsidRPr="00E77E80" w:rsidRDefault="00B304A5" w:rsidP="00B304A5">
      <w:pPr>
        <w:tabs>
          <w:tab w:val="left" w:pos="720"/>
        </w:tabs>
        <w:spacing w:after="0" w:line="276" w:lineRule="auto"/>
        <w:ind w:left="720"/>
        <w:jc w:val="both"/>
        <w:rPr>
          <w:rFonts w:ascii="Book Antiqua" w:hAnsi="Book Antiqua" w:cs="Tahoma"/>
          <w:sz w:val="20"/>
          <w:szCs w:val="20"/>
        </w:rPr>
      </w:pPr>
      <w:r>
        <w:rPr>
          <w:rFonts w:ascii="Book Antiqua" w:hAnsi="Book Antiqua" w:cs="Tahoma"/>
          <w:sz w:val="20"/>
          <w:szCs w:val="20"/>
        </w:rPr>
        <w:t xml:space="preserve"> </w:t>
      </w:r>
    </w:p>
    <w:p w14:paraId="27BA8CD3" w14:textId="77777777" w:rsidR="00B03F7B" w:rsidRDefault="004B3572" w:rsidP="004B3572">
      <w:pPr>
        <w:rPr>
          <w:rFonts w:cstheme="minorHAnsi"/>
          <w:b/>
          <w:bCs/>
          <w:sz w:val="22"/>
          <w:szCs w:val="22"/>
        </w:rPr>
      </w:pPr>
      <w:r w:rsidRPr="00153EEE">
        <w:rPr>
          <w:rFonts w:cstheme="minorHAnsi"/>
          <w:b/>
          <w:bCs/>
          <w:sz w:val="22"/>
          <w:szCs w:val="22"/>
        </w:rPr>
        <w:t xml:space="preserve">Linux Administration Skills:   </w:t>
      </w:r>
    </w:p>
    <w:tbl>
      <w:tblPr>
        <w:tblStyle w:val="TableGrid"/>
        <w:tblW w:w="1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9"/>
        <w:gridCol w:w="5639"/>
      </w:tblGrid>
      <w:tr w:rsidR="00395F53" w:rsidRPr="00153EEE" w14:paraId="4ECA1A1A" w14:textId="77777777" w:rsidTr="00AE5D39">
        <w:trPr>
          <w:trHeight w:val="2790"/>
        </w:trPr>
        <w:tc>
          <w:tcPr>
            <w:tcW w:w="5639" w:type="dxa"/>
          </w:tcPr>
          <w:p w14:paraId="6DE09183" w14:textId="7ACB1686" w:rsidR="00395F53" w:rsidRPr="00066D5B" w:rsidRDefault="00395F53" w:rsidP="00B304A5">
            <w:pPr>
              <w:numPr>
                <w:ilvl w:val="0"/>
                <w:numId w:val="6"/>
              </w:numPr>
              <w:rPr>
                <w:rFonts w:cstheme="minorHAnsi"/>
                <w:bCs/>
              </w:rPr>
            </w:pPr>
            <w:r w:rsidRPr="00153EEE">
              <w:rPr>
                <w:rFonts w:cstheme="minorHAnsi"/>
                <w:bCs/>
              </w:rPr>
              <w:t xml:space="preserve">Installation, Configuration, and </w:t>
            </w:r>
            <w:r w:rsidR="00A82FF0" w:rsidRPr="00153EEE">
              <w:rPr>
                <w:rFonts w:cstheme="minorHAnsi"/>
                <w:bCs/>
              </w:rPr>
              <w:t>T</w:t>
            </w:r>
            <w:r w:rsidRPr="00153EEE">
              <w:rPr>
                <w:rFonts w:cstheme="minorHAnsi"/>
                <w:bCs/>
              </w:rPr>
              <w:t>roubles</w:t>
            </w:r>
            <w:r w:rsidR="006259DE" w:rsidRPr="00153EEE">
              <w:rPr>
                <w:rFonts w:cstheme="minorHAnsi"/>
                <w:bCs/>
              </w:rPr>
              <w:t>hooting of OS’s RH</w:t>
            </w:r>
            <w:r w:rsidR="009B16F8" w:rsidRPr="00153EEE">
              <w:rPr>
                <w:rFonts w:cstheme="minorHAnsi"/>
                <w:bCs/>
              </w:rPr>
              <w:t>E</w:t>
            </w:r>
            <w:r w:rsidR="006259DE" w:rsidRPr="00153EEE">
              <w:rPr>
                <w:rFonts w:cstheme="minorHAnsi"/>
                <w:bCs/>
              </w:rPr>
              <w:t>L</w:t>
            </w:r>
            <w:r w:rsidR="00B227F4" w:rsidRPr="00153EEE">
              <w:rPr>
                <w:rFonts w:cstheme="minorHAnsi"/>
                <w:bCs/>
              </w:rPr>
              <w:t>, Ubuntu, CentOS</w:t>
            </w:r>
            <w:r w:rsidR="00B03F7B" w:rsidRPr="00153EEE">
              <w:rPr>
                <w:rFonts w:cstheme="minorHAnsi"/>
                <w:bCs/>
              </w:rPr>
              <w:t>, Windows</w:t>
            </w:r>
          </w:p>
          <w:p w14:paraId="5B3B30E5" w14:textId="77777777" w:rsidR="009B16F8" w:rsidRPr="00153EEE" w:rsidRDefault="009B16F8" w:rsidP="00B304A5">
            <w:pPr>
              <w:numPr>
                <w:ilvl w:val="0"/>
                <w:numId w:val="6"/>
              </w:numPr>
              <w:rPr>
                <w:rFonts w:cstheme="minorHAnsi"/>
                <w:bCs/>
              </w:rPr>
            </w:pPr>
            <w:r w:rsidRPr="00153EEE">
              <w:rPr>
                <w:rFonts w:cstheme="minorHAnsi"/>
                <w:bCs/>
              </w:rPr>
              <w:t xml:space="preserve">Understanding Linux </w:t>
            </w:r>
            <w:r w:rsidR="006259DE" w:rsidRPr="00153EEE">
              <w:rPr>
                <w:rFonts w:cstheme="minorHAnsi"/>
                <w:bCs/>
              </w:rPr>
              <w:t>File S</w:t>
            </w:r>
            <w:r w:rsidRPr="00153EEE">
              <w:rPr>
                <w:rFonts w:cstheme="minorHAnsi"/>
                <w:bCs/>
              </w:rPr>
              <w:t>ystem</w:t>
            </w:r>
          </w:p>
          <w:p w14:paraId="08CFA706" w14:textId="285641AC" w:rsidR="009B16F8" w:rsidRPr="00153EEE" w:rsidRDefault="009B16F8" w:rsidP="00B304A5">
            <w:pPr>
              <w:numPr>
                <w:ilvl w:val="0"/>
                <w:numId w:val="6"/>
              </w:numPr>
              <w:rPr>
                <w:rFonts w:cstheme="minorHAnsi"/>
                <w:bCs/>
              </w:rPr>
            </w:pPr>
            <w:proofErr w:type="spellStart"/>
            <w:r w:rsidRPr="00153EEE">
              <w:rPr>
                <w:rFonts w:cstheme="minorHAnsi"/>
                <w:bCs/>
              </w:rPr>
              <w:t>Symlinks</w:t>
            </w:r>
            <w:proofErr w:type="spellEnd"/>
            <w:r w:rsidR="00F73B64">
              <w:rPr>
                <w:rFonts w:cstheme="minorHAnsi"/>
                <w:bCs/>
              </w:rPr>
              <w:t xml:space="preserve"> </w:t>
            </w:r>
            <w:r w:rsidRPr="00153EEE">
              <w:rPr>
                <w:rFonts w:cstheme="minorHAnsi"/>
                <w:bCs/>
              </w:rPr>
              <w:t>&amp;</w:t>
            </w:r>
            <w:r w:rsidR="00F73B64">
              <w:rPr>
                <w:rFonts w:cstheme="minorHAnsi"/>
                <w:bCs/>
              </w:rPr>
              <w:t xml:space="preserve"> </w:t>
            </w:r>
            <w:proofErr w:type="spellStart"/>
            <w:r w:rsidRPr="00153EEE">
              <w:rPr>
                <w:rFonts w:cstheme="minorHAnsi"/>
                <w:bCs/>
              </w:rPr>
              <w:t>Hardlinks</w:t>
            </w:r>
            <w:proofErr w:type="spellEnd"/>
          </w:p>
          <w:p w14:paraId="21473EE3" w14:textId="77777777" w:rsidR="009B16F8" w:rsidRPr="00153EEE" w:rsidRDefault="009B16F8" w:rsidP="00B304A5">
            <w:pPr>
              <w:numPr>
                <w:ilvl w:val="0"/>
                <w:numId w:val="6"/>
              </w:numPr>
              <w:rPr>
                <w:rFonts w:cstheme="minorHAnsi"/>
                <w:bCs/>
              </w:rPr>
            </w:pPr>
            <w:r w:rsidRPr="00153EEE">
              <w:rPr>
                <w:rFonts w:cstheme="minorHAnsi"/>
                <w:bCs/>
              </w:rPr>
              <w:t>Archiving &amp; Compression</w:t>
            </w:r>
          </w:p>
          <w:p w14:paraId="45445CA9" w14:textId="77777777" w:rsidR="00395F53" w:rsidRPr="005D5F3E" w:rsidRDefault="009B16F8" w:rsidP="00B304A5">
            <w:pPr>
              <w:numPr>
                <w:ilvl w:val="0"/>
                <w:numId w:val="6"/>
              </w:numPr>
              <w:rPr>
                <w:rFonts w:cstheme="minorHAnsi"/>
                <w:bCs/>
              </w:rPr>
            </w:pPr>
            <w:r w:rsidRPr="00153EEE">
              <w:rPr>
                <w:rFonts w:cstheme="minorHAnsi"/>
                <w:bCs/>
              </w:rPr>
              <w:t>File Permissions</w:t>
            </w:r>
          </w:p>
          <w:p w14:paraId="6AA3A332" w14:textId="47484DBA" w:rsidR="00395F53" w:rsidRPr="00153EEE" w:rsidRDefault="009B16F8" w:rsidP="00B304A5">
            <w:pPr>
              <w:numPr>
                <w:ilvl w:val="0"/>
                <w:numId w:val="6"/>
              </w:numPr>
              <w:rPr>
                <w:rFonts w:cstheme="minorHAnsi"/>
                <w:bCs/>
              </w:rPr>
            </w:pPr>
            <w:r w:rsidRPr="00153EEE">
              <w:rPr>
                <w:rFonts w:cstheme="minorHAnsi"/>
                <w:bCs/>
              </w:rPr>
              <w:t xml:space="preserve">Linux Schedulers (CRON, </w:t>
            </w:r>
            <w:r w:rsidR="00395F53" w:rsidRPr="00153EEE">
              <w:rPr>
                <w:rFonts w:cstheme="minorHAnsi"/>
                <w:bCs/>
              </w:rPr>
              <w:t>ANACRON</w:t>
            </w:r>
            <w:r w:rsidR="00066D5B">
              <w:rPr>
                <w:rFonts w:cstheme="minorHAnsi"/>
                <w:bCs/>
              </w:rPr>
              <w:t>)</w:t>
            </w:r>
            <w:r w:rsidR="00395F53" w:rsidRPr="00153EEE">
              <w:rPr>
                <w:rFonts w:cstheme="minorHAnsi"/>
                <w:bCs/>
              </w:rPr>
              <w:tab/>
            </w:r>
          </w:p>
          <w:p w14:paraId="22B8B345" w14:textId="77777777" w:rsidR="00395F53" w:rsidRPr="00153EEE" w:rsidRDefault="00395F53" w:rsidP="00B304A5">
            <w:pPr>
              <w:numPr>
                <w:ilvl w:val="0"/>
                <w:numId w:val="6"/>
              </w:numPr>
              <w:rPr>
                <w:rFonts w:cstheme="minorHAnsi"/>
                <w:bCs/>
              </w:rPr>
            </w:pPr>
            <w:r w:rsidRPr="00153EEE">
              <w:rPr>
                <w:rFonts w:cstheme="minorHAnsi"/>
                <w:bCs/>
              </w:rPr>
              <w:t xml:space="preserve">Disk </w:t>
            </w:r>
            <w:r w:rsidR="009B16F8" w:rsidRPr="00153EEE">
              <w:rPr>
                <w:rFonts w:cstheme="minorHAnsi"/>
                <w:bCs/>
              </w:rPr>
              <w:t>and Quota M</w:t>
            </w:r>
            <w:r w:rsidR="00B03F7B" w:rsidRPr="00153EEE">
              <w:rPr>
                <w:rFonts w:cstheme="minorHAnsi"/>
                <w:bCs/>
              </w:rPr>
              <w:t>anagement</w:t>
            </w:r>
          </w:p>
          <w:p w14:paraId="2CE6468E" w14:textId="77777777" w:rsidR="00395F53" w:rsidRDefault="009B16F8" w:rsidP="00B304A5">
            <w:pPr>
              <w:numPr>
                <w:ilvl w:val="0"/>
                <w:numId w:val="6"/>
              </w:numPr>
              <w:rPr>
                <w:rFonts w:cstheme="minorHAnsi"/>
                <w:bCs/>
              </w:rPr>
            </w:pPr>
            <w:r w:rsidRPr="00153EEE">
              <w:rPr>
                <w:rFonts w:cstheme="minorHAnsi"/>
                <w:bCs/>
              </w:rPr>
              <w:t xml:space="preserve">Software and Packages installation using YUM, </w:t>
            </w:r>
            <w:r w:rsidR="005D5F3E">
              <w:rPr>
                <w:rFonts w:cstheme="minorHAnsi"/>
                <w:bCs/>
              </w:rPr>
              <w:t>RPM</w:t>
            </w:r>
          </w:p>
          <w:p w14:paraId="192D7102" w14:textId="03EDFE7C" w:rsidR="00B304A5" w:rsidRDefault="00B304A5" w:rsidP="00B304A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Cs/>
              </w:rPr>
            </w:pPr>
            <w:r w:rsidRPr="005D5F3E">
              <w:rPr>
                <w:rFonts w:cstheme="minorHAnsi"/>
                <w:bCs/>
              </w:rPr>
              <w:t>FSTAB</w:t>
            </w:r>
          </w:p>
          <w:p w14:paraId="670EF6A9" w14:textId="77777777" w:rsidR="00B304A5" w:rsidRPr="008E1543" w:rsidRDefault="00B304A5" w:rsidP="00B304A5">
            <w:pPr>
              <w:numPr>
                <w:ilvl w:val="0"/>
                <w:numId w:val="6"/>
              </w:numPr>
              <w:rPr>
                <w:rFonts w:cstheme="minorHAnsi"/>
                <w:bCs/>
              </w:rPr>
            </w:pPr>
            <w:r w:rsidRPr="00153EEE">
              <w:rPr>
                <w:rFonts w:cstheme="minorHAnsi"/>
                <w:bCs/>
              </w:rPr>
              <w:t>Logical Volume Management (LVM)</w:t>
            </w:r>
          </w:p>
          <w:p w14:paraId="22C22C72" w14:textId="5E1D80E2" w:rsidR="00B304A5" w:rsidRPr="00E45349" w:rsidRDefault="00B304A5" w:rsidP="00B304A5">
            <w:pPr>
              <w:ind w:left="720"/>
              <w:rPr>
                <w:rFonts w:cstheme="minorHAnsi"/>
                <w:bCs/>
              </w:rPr>
            </w:pPr>
          </w:p>
        </w:tc>
        <w:tc>
          <w:tcPr>
            <w:tcW w:w="5639" w:type="dxa"/>
          </w:tcPr>
          <w:p w14:paraId="0E2FC4BE" w14:textId="77777777" w:rsidR="005D5F3E" w:rsidRPr="00066D5B" w:rsidRDefault="005D5F3E" w:rsidP="00066D5B">
            <w:pPr>
              <w:rPr>
                <w:rFonts w:cstheme="minorHAnsi"/>
                <w:bCs/>
              </w:rPr>
            </w:pPr>
          </w:p>
          <w:p w14:paraId="604193A5" w14:textId="77777777" w:rsidR="00395F53" w:rsidRPr="00153EEE" w:rsidRDefault="00395F53" w:rsidP="003F078C">
            <w:pPr>
              <w:rPr>
                <w:rFonts w:cstheme="minorHAnsi"/>
                <w:b/>
                <w:bCs/>
              </w:rPr>
            </w:pPr>
          </w:p>
        </w:tc>
      </w:tr>
    </w:tbl>
    <w:p w14:paraId="3A582645" w14:textId="77777777" w:rsidR="004B3572" w:rsidRPr="0003125F" w:rsidRDefault="004B3572" w:rsidP="004B3572">
      <w:pPr>
        <w:rPr>
          <w:rFonts w:cstheme="minorHAnsi"/>
          <w:b/>
          <w:bCs/>
          <w:sz w:val="28"/>
          <w:szCs w:val="28"/>
        </w:rPr>
      </w:pPr>
      <w:r w:rsidRPr="0003125F">
        <w:rPr>
          <w:rFonts w:cstheme="minorHAnsi"/>
          <w:b/>
          <w:bCs/>
          <w:sz w:val="28"/>
          <w:szCs w:val="28"/>
        </w:rPr>
        <w:t>Professional Experience:</w:t>
      </w:r>
    </w:p>
    <w:p w14:paraId="62C10233" w14:textId="77777777" w:rsidR="00AA7FB8" w:rsidRPr="003B259F" w:rsidRDefault="00AA7FB8" w:rsidP="00AA7FB8">
      <w:pPr>
        <w:rPr>
          <w:rFonts w:cstheme="minorHAnsi"/>
          <w:b/>
          <w:bCs/>
        </w:rPr>
      </w:pPr>
      <w:r w:rsidRPr="003B259F">
        <w:rPr>
          <w:rFonts w:cstheme="minorHAnsi"/>
          <w:b/>
          <w:bCs/>
        </w:rPr>
        <w:t>Project Summary:</w:t>
      </w:r>
    </w:p>
    <w:p w14:paraId="06C02C39" w14:textId="77777777" w:rsidR="001F467E" w:rsidRPr="00236045" w:rsidRDefault="001F467E" w:rsidP="00236045">
      <w:pPr>
        <w:rPr>
          <w:rFonts w:cstheme="minorHAnsi"/>
          <w:b/>
          <w:color w:val="000000" w:themeColor="text1"/>
        </w:rPr>
      </w:pPr>
      <w:r w:rsidRPr="00236045">
        <w:rPr>
          <w:rFonts w:cstheme="minorHAnsi"/>
          <w:b/>
          <w:color w:val="000000" w:themeColor="text1"/>
        </w:rPr>
        <w:t xml:space="preserve">Project #1: </w:t>
      </w:r>
    </w:p>
    <w:p w14:paraId="156D3F0E" w14:textId="77777777" w:rsidR="003232E4" w:rsidRPr="00B1150E" w:rsidRDefault="003232E4" w:rsidP="001F467E">
      <w:pPr>
        <w:pStyle w:val="ListParagraph"/>
        <w:rPr>
          <w:rFonts w:cstheme="minorHAnsi"/>
          <w:b/>
          <w:color w:val="000000" w:themeColor="text1"/>
        </w:rPr>
      </w:pPr>
    </w:p>
    <w:p w14:paraId="1B18C658" w14:textId="77777777" w:rsidR="0041434C" w:rsidRPr="0064345F" w:rsidRDefault="0041434C" w:rsidP="0013583F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2"/>
          <w:szCs w:val="22"/>
        </w:rPr>
      </w:pPr>
      <w:r w:rsidRPr="0064345F">
        <w:rPr>
          <w:rFonts w:cstheme="minorHAnsi"/>
          <w:bCs/>
          <w:color w:val="000000" w:themeColor="text1"/>
          <w:sz w:val="22"/>
          <w:szCs w:val="22"/>
        </w:rPr>
        <w:t xml:space="preserve">Worked </w:t>
      </w:r>
      <w:r w:rsidR="00490BC5" w:rsidRPr="0064345F">
        <w:rPr>
          <w:rFonts w:cstheme="minorHAnsi"/>
          <w:bCs/>
          <w:color w:val="000000" w:themeColor="text1"/>
          <w:sz w:val="22"/>
          <w:szCs w:val="22"/>
        </w:rPr>
        <w:t>for</w:t>
      </w:r>
      <w:r w:rsidR="00490BC5">
        <w:t xml:space="preserve"> Ernst </w:t>
      </w:r>
      <w:r w:rsidR="001C3326">
        <w:t xml:space="preserve">&amp; Young </w:t>
      </w:r>
      <w:r w:rsidR="001C3326" w:rsidRPr="0064345F">
        <w:rPr>
          <w:rFonts w:cstheme="minorHAnsi"/>
          <w:color w:val="000000" w:themeColor="text1"/>
          <w:sz w:val="22"/>
          <w:szCs w:val="22"/>
        </w:rPr>
        <w:t>Linux</w:t>
      </w:r>
      <w:r w:rsidRPr="0064345F">
        <w:rPr>
          <w:rFonts w:cstheme="minorHAnsi"/>
          <w:color w:val="000000" w:themeColor="text1"/>
          <w:sz w:val="22"/>
          <w:szCs w:val="22"/>
        </w:rPr>
        <w:t xml:space="preserve"> Technology.</w:t>
      </w:r>
      <w:bookmarkStart w:id="0" w:name="_GoBack"/>
      <w:bookmarkEnd w:id="0"/>
    </w:p>
    <w:p w14:paraId="55D0EBF9" w14:textId="71A21F12" w:rsidR="00B76A14" w:rsidRDefault="00541777" w:rsidP="00B76A14">
      <w:pPr>
        <w:pStyle w:val="ListParagraph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Role:  Linux </w:t>
      </w:r>
      <w:r w:rsidR="000F0935">
        <w:rPr>
          <w:rFonts w:cstheme="minorHAnsi"/>
          <w:sz w:val="22"/>
          <w:szCs w:val="22"/>
        </w:rPr>
        <w:t xml:space="preserve">System </w:t>
      </w:r>
      <w:proofErr w:type="gramStart"/>
      <w:r w:rsidR="000F0935">
        <w:rPr>
          <w:rFonts w:cstheme="minorHAnsi"/>
          <w:sz w:val="22"/>
          <w:szCs w:val="22"/>
        </w:rPr>
        <w:t xml:space="preserve">Administrator </w:t>
      </w:r>
      <w:r w:rsidR="00A35ACB">
        <w:rPr>
          <w:rFonts w:cstheme="minorHAnsi"/>
          <w:sz w:val="22"/>
          <w:szCs w:val="22"/>
        </w:rPr>
        <w:t xml:space="preserve"> (</w:t>
      </w:r>
      <w:proofErr w:type="gramEnd"/>
      <w:r w:rsidR="00FA4F9F">
        <w:rPr>
          <w:rFonts w:cstheme="minorHAnsi"/>
          <w:sz w:val="22"/>
          <w:szCs w:val="22"/>
        </w:rPr>
        <w:t>1-</w:t>
      </w:r>
      <w:r w:rsidR="0040029B">
        <w:rPr>
          <w:rFonts w:cstheme="minorHAnsi"/>
          <w:sz w:val="22"/>
          <w:szCs w:val="22"/>
        </w:rPr>
        <w:t>July</w:t>
      </w:r>
      <w:r w:rsidR="00EF1BE3">
        <w:rPr>
          <w:rFonts w:cstheme="minorHAnsi"/>
          <w:sz w:val="22"/>
          <w:szCs w:val="22"/>
        </w:rPr>
        <w:t>-20</w:t>
      </w:r>
      <w:r w:rsidR="0040029B">
        <w:rPr>
          <w:rFonts w:cstheme="minorHAnsi"/>
          <w:sz w:val="22"/>
          <w:szCs w:val="22"/>
        </w:rPr>
        <w:t>19</w:t>
      </w:r>
      <w:r>
        <w:rPr>
          <w:rFonts w:cstheme="minorHAnsi"/>
          <w:sz w:val="22"/>
          <w:szCs w:val="22"/>
        </w:rPr>
        <w:t xml:space="preserve"> to </w:t>
      </w:r>
      <w:r w:rsidR="004117BF">
        <w:rPr>
          <w:rFonts w:cstheme="minorHAnsi"/>
          <w:sz w:val="22"/>
          <w:szCs w:val="22"/>
        </w:rPr>
        <w:t>7 Jun 2021</w:t>
      </w:r>
      <w:r>
        <w:rPr>
          <w:rFonts w:cstheme="minorHAnsi"/>
          <w:sz w:val="22"/>
          <w:szCs w:val="22"/>
        </w:rPr>
        <w:t>)</w:t>
      </w:r>
    </w:p>
    <w:p w14:paraId="5937AF15" w14:textId="77777777" w:rsidR="00153936" w:rsidRDefault="00153936" w:rsidP="00B76A14">
      <w:pPr>
        <w:pStyle w:val="ListParagraph"/>
        <w:jc w:val="both"/>
        <w:rPr>
          <w:rFonts w:cstheme="minorHAnsi"/>
          <w:b/>
          <w:sz w:val="22"/>
          <w:szCs w:val="22"/>
        </w:rPr>
      </w:pPr>
    </w:p>
    <w:p w14:paraId="772A0BD9" w14:textId="77777777" w:rsidR="00153936" w:rsidRDefault="00153936" w:rsidP="00B76A14">
      <w:pPr>
        <w:pStyle w:val="ListParagraph"/>
        <w:jc w:val="both"/>
        <w:rPr>
          <w:rFonts w:cstheme="minorHAnsi"/>
          <w:b/>
          <w:sz w:val="22"/>
          <w:szCs w:val="22"/>
        </w:rPr>
      </w:pPr>
    </w:p>
    <w:p w14:paraId="0C3A963A" w14:textId="77777777" w:rsidR="00153936" w:rsidRDefault="00153936" w:rsidP="00B76A14">
      <w:pPr>
        <w:pStyle w:val="ListParagraph"/>
        <w:jc w:val="both"/>
        <w:rPr>
          <w:rFonts w:cstheme="minorHAnsi"/>
          <w:b/>
          <w:sz w:val="22"/>
          <w:szCs w:val="22"/>
        </w:rPr>
      </w:pPr>
    </w:p>
    <w:p w14:paraId="62B68F74" w14:textId="77777777" w:rsidR="00153936" w:rsidRDefault="00153936" w:rsidP="00B76A14">
      <w:pPr>
        <w:pStyle w:val="ListParagraph"/>
        <w:jc w:val="both"/>
        <w:rPr>
          <w:rFonts w:cstheme="minorHAnsi"/>
          <w:b/>
          <w:sz w:val="22"/>
          <w:szCs w:val="22"/>
        </w:rPr>
      </w:pPr>
    </w:p>
    <w:p w14:paraId="471E536F" w14:textId="3EA1DD60" w:rsidR="003167EC" w:rsidRPr="00B76A14" w:rsidRDefault="003D4A21" w:rsidP="00B76A14">
      <w:pPr>
        <w:pStyle w:val="ListParagraph"/>
        <w:jc w:val="both"/>
        <w:rPr>
          <w:rFonts w:cstheme="minorHAnsi"/>
          <w:sz w:val="22"/>
          <w:szCs w:val="22"/>
        </w:rPr>
      </w:pPr>
      <w:r w:rsidRPr="00094DD8">
        <w:rPr>
          <w:rFonts w:cstheme="minorHAnsi"/>
          <w:b/>
          <w:sz w:val="22"/>
          <w:szCs w:val="22"/>
        </w:rPr>
        <w:t xml:space="preserve">Responsibilities: </w:t>
      </w:r>
    </w:p>
    <w:p w14:paraId="1C59A86B" w14:textId="77777777" w:rsidR="00B76A14" w:rsidRDefault="005D5F3E" w:rsidP="00B76A1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>Providing </w:t>
      </w:r>
      <w:r w:rsidRPr="006C5FCF">
        <w:rPr>
          <w:rFonts w:ascii="Arial" w:hAnsi="Arial" w:cs="Arial"/>
          <w:b/>
          <w:bCs/>
          <w:color w:val="4C4C4C"/>
          <w:lang w:eastAsia="en-IN"/>
        </w:rPr>
        <w:t>24/7</w:t>
      </w:r>
      <w:r w:rsidRPr="006C5FCF">
        <w:rPr>
          <w:rFonts w:ascii="Arial" w:hAnsi="Arial" w:cs="Arial"/>
          <w:color w:val="4C4C4C"/>
          <w:lang w:eastAsia="en-IN"/>
        </w:rPr>
        <w:t> support.</w:t>
      </w:r>
    </w:p>
    <w:p w14:paraId="7E555C42" w14:textId="0F85D56E" w:rsidR="005D5F3E" w:rsidRPr="00B76A14" w:rsidRDefault="005D5F3E" w:rsidP="00B76A1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B76A14">
        <w:rPr>
          <w:rFonts w:ascii="Arial" w:hAnsi="Arial" w:cs="Arial"/>
          <w:color w:val="4C4C4C"/>
          <w:lang w:eastAsia="en-IN"/>
        </w:rPr>
        <w:t xml:space="preserve">Monitoring alerts using </w:t>
      </w:r>
      <w:r w:rsidR="00830322" w:rsidRPr="00B76A14">
        <w:rPr>
          <w:rFonts w:ascii="Arial" w:hAnsi="Arial" w:cs="Arial"/>
          <w:color w:val="4C4C4C"/>
          <w:lang w:eastAsia="en-IN"/>
        </w:rPr>
        <w:t>Nagios following</w:t>
      </w:r>
      <w:r w:rsidRPr="00B76A14">
        <w:rPr>
          <w:rFonts w:ascii="Arial" w:hAnsi="Arial" w:cs="Arial"/>
          <w:color w:val="4C4C4C"/>
          <w:lang w:eastAsia="en-IN"/>
        </w:rPr>
        <w:t xml:space="preserve"> SLA.</w:t>
      </w:r>
    </w:p>
    <w:p w14:paraId="2BC15CEB" w14:textId="77777777" w:rsidR="005D5F3E" w:rsidRPr="006C5FCF" w:rsidRDefault="005D5F3E" w:rsidP="005D5F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>Handling and response to the mails, such as providing information to users.</w:t>
      </w:r>
    </w:p>
    <w:p w14:paraId="34167079" w14:textId="77777777" w:rsidR="005D5F3E" w:rsidRPr="006C5FCF" w:rsidRDefault="005D5F3E" w:rsidP="005D5F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>Creating ticket and escalate to concern team.</w:t>
      </w:r>
    </w:p>
    <w:p w14:paraId="5BE5A846" w14:textId="77777777" w:rsidR="005D5F3E" w:rsidRPr="006C5FCF" w:rsidRDefault="005D5F3E" w:rsidP="005D5F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>Managing User and Group Administration.</w:t>
      </w:r>
    </w:p>
    <w:p w14:paraId="147568DD" w14:textId="4FA985AB" w:rsidR="005D5F3E" w:rsidRPr="006C5FCF" w:rsidRDefault="005D5F3E" w:rsidP="005D5F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>Package Administration</w:t>
      </w:r>
      <w:r w:rsidR="00F73B64">
        <w:rPr>
          <w:rFonts w:ascii="Arial" w:hAnsi="Arial" w:cs="Arial"/>
          <w:color w:val="4C4C4C"/>
          <w:lang w:eastAsia="en-IN"/>
        </w:rPr>
        <w:t xml:space="preserve"> </w:t>
      </w:r>
      <w:r w:rsidRPr="006C5FCF">
        <w:rPr>
          <w:rFonts w:ascii="Arial" w:hAnsi="Arial" w:cs="Arial"/>
          <w:color w:val="4C4C4C"/>
          <w:lang w:eastAsia="en-IN"/>
        </w:rPr>
        <w:t>(</w:t>
      </w:r>
      <w:r w:rsidRPr="006C5FCF">
        <w:rPr>
          <w:rFonts w:ascii="Arial" w:hAnsi="Arial" w:cs="Arial"/>
          <w:b/>
          <w:bCs/>
          <w:color w:val="4C4C4C"/>
          <w:lang w:eastAsia="en-IN"/>
        </w:rPr>
        <w:t>RPM &amp; YUM</w:t>
      </w:r>
      <w:r w:rsidRPr="006C5FCF">
        <w:rPr>
          <w:rFonts w:ascii="Arial" w:hAnsi="Arial" w:cs="Arial"/>
          <w:color w:val="4C4C4C"/>
          <w:lang w:eastAsia="en-IN"/>
        </w:rPr>
        <w:t>)</w:t>
      </w:r>
    </w:p>
    <w:p w14:paraId="77449B2E" w14:textId="1C953A84" w:rsidR="005D5F3E" w:rsidRPr="006C5FCF" w:rsidRDefault="005D5F3E" w:rsidP="005D5F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>Performing Schedule Jobs (</w:t>
      </w:r>
      <w:proofErr w:type="spellStart"/>
      <w:r w:rsidRPr="006C5FCF">
        <w:rPr>
          <w:rFonts w:ascii="Arial" w:hAnsi="Arial" w:cs="Arial"/>
          <w:b/>
          <w:bCs/>
          <w:color w:val="4C4C4C"/>
          <w:lang w:eastAsia="en-IN"/>
        </w:rPr>
        <w:t>Acron</w:t>
      </w:r>
      <w:proofErr w:type="spellEnd"/>
      <w:r w:rsidR="00F73B64">
        <w:rPr>
          <w:rFonts w:ascii="Arial" w:hAnsi="Arial" w:cs="Arial"/>
          <w:b/>
          <w:bCs/>
          <w:color w:val="4C4C4C"/>
          <w:lang w:eastAsia="en-IN"/>
        </w:rPr>
        <w:t xml:space="preserve"> </w:t>
      </w:r>
      <w:r w:rsidRPr="006C5FCF">
        <w:rPr>
          <w:rFonts w:ascii="Arial" w:hAnsi="Arial" w:cs="Arial"/>
          <w:b/>
          <w:bCs/>
          <w:color w:val="4C4C4C"/>
          <w:lang w:eastAsia="en-IN"/>
        </w:rPr>
        <w:t>&amp;</w:t>
      </w:r>
      <w:r w:rsidR="00F73B64">
        <w:rPr>
          <w:rFonts w:ascii="Arial" w:hAnsi="Arial" w:cs="Arial"/>
          <w:b/>
          <w:bCs/>
          <w:color w:val="4C4C4C"/>
          <w:lang w:eastAsia="en-IN"/>
        </w:rPr>
        <w:t xml:space="preserve"> </w:t>
      </w:r>
      <w:r w:rsidRPr="006C5FCF">
        <w:rPr>
          <w:rFonts w:ascii="Arial" w:hAnsi="Arial" w:cs="Arial"/>
          <w:b/>
          <w:bCs/>
          <w:color w:val="4C4C4C"/>
          <w:lang w:eastAsia="en-IN"/>
        </w:rPr>
        <w:t>Cron</w:t>
      </w:r>
      <w:r w:rsidRPr="006C5FCF">
        <w:rPr>
          <w:rFonts w:ascii="Arial" w:hAnsi="Arial" w:cs="Arial"/>
          <w:color w:val="4C4C4C"/>
          <w:lang w:eastAsia="en-IN"/>
        </w:rPr>
        <w:t>).</w:t>
      </w:r>
    </w:p>
    <w:p w14:paraId="1E023D0F" w14:textId="77777777" w:rsidR="005D5F3E" w:rsidRPr="006C5FCF" w:rsidRDefault="005D5F3E" w:rsidP="005D5F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>Processes administration and Management like monitoring, start/stop/kill various processes.</w:t>
      </w:r>
    </w:p>
    <w:p w14:paraId="56ED19FA" w14:textId="77777777" w:rsidR="005D5F3E" w:rsidRPr="00C77798" w:rsidRDefault="005D5F3E" w:rsidP="00C777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>Monitoring and managing swap space.</w:t>
      </w:r>
    </w:p>
    <w:p w14:paraId="610A6821" w14:textId="77777777" w:rsidR="005D5F3E" w:rsidRPr="006C5FCF" w:rsidRDefault="005D5F3E" w:rsidP="005D5F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>Configuration of remote access utilities, providing user access control on services like Telnet, </w:t>
      </w:r>
      <w:r w:rsidRPr="006C5FCF">
        <w:rPr>
          <w:rFonts w:ascii="Arial" w:hAnsi="Arial" w:cs="Arial"/>
          <w:b/>
          <w:bCs/>
          <w:color w:val="4C4C4C"/>
          <w:lang w:eastAsia="en-IN"/>
        </w:rPr>
        <w:t>FTP</w:t>
      </w:r>
      <w:r w:rsidRPr="006C5FCF">
        <w:rPr>
          <w:rFonts w:ascii="Arial" w:hAnsi="Arial" w:cs="Arial"/>
          <w:color w:val="4C4C4C"/>
          <w:lang w:eastAsia="en-IN"/>
        </w:rPr>
        <w:t> and </w:t>
      </w:r>
      <w:r w:rsidRPr="006C5FCF">
        <w:rPr>
          <w:rFonts w:ascii="Arial" w:hAnsi="Arial" w:cs="Arial"/>
          <w:b/>
          <w:bCs/>
          <w:color w:val="4C4C4C"/>
          <w:lang w:eastAsia="en-IN"/>
        </w:rPr>
        <w:t>SSH</w:t>
      </w:r>
      <w:r w:rsidRPr="006C5FCF">
        <w:rPr>
          <w:rFonts w:ascii="Arial" w:hAnsi="Arial" w:cs="Arial"/>
          <w:color w:val="4C4C4C"/>
          <w:lang w:eastAsia="en-IN"/>
        </w:rPr>
        <w:t>.</w:t>
      </w:r>
    </w:p>
    <w:p w14:paraId="6749B1CC" w14:textId="5295978A" w:rsidR="005D5F3E" w:rsidRPr="006C5FCF" w:rsidRDefault="005D5F3E" w:rsidP="005D5F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 xml:space="preserve">Monitoring system resources, logs, disk usage, scheduling and monitoring backups and </w:t>
      </w:r>
      <w:r w:rsidR="00F73B64" w:rsidRPr="006C5FCF">
        <w:rPr>
          <w:rFonts w:ascii="Arial" w:hAnsi="Arial" w:cs="Arial"/>
          <w:color w:val="4C4C4C"/>
          <w:lang w:eastAsia="en-IN"/>
        </w:rPr>
        <w:t>restore.</w:t>
      </w:r>
    </w:p>
    <w:p w14:paraId="1136C9F6" w14:textId="77777777" w:rsidR="005D5F3E" w:rsidRPr="006C5FCF" w:rsidRDefault="005D5F3E" w:rsidP="005D5F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>Installation, configuration and maintenance of </w:t>
      </w:r>
      <w:r w:rsidRPr="006C5FCF">
        <w:rPr>
          <w:rFonts w:ascii="Arial" w:hAnsi="Arial" w:cs="Arial"/>
          <w:b/>
          <w:bCs/>
          <w:color w:val="4C4C4C"/>
          <w:lang w:eastAsia="en-IN"/>
        </w:rPr>
        <w:t>LVM</w:t>
      </w:r>
      <w:r w:rsidRPr="006C5FCF">
        <w:rPr>
          <w:rFonts w:ascii="Arial" w:hAnsi="Arial" w:cs="Arial"/>
          <w:color w:val="4C4C4C"/>
          <w:lang w:eastAsia="en-IN"/>
        </w:rPr>
        <w:t> on RHEL</w:t>
      </w:r>
    </w:p>
    <w:p w14:paraId="7DEE9697" w14:textId="7CB6E8D0" w:rsidR="005D5F3E" w:rsidRPr="006C5FCF" w:rsidRDefault="005D5F3E" w:rsidP="005D5F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 xml:space="preserve">Setup Quotas for the user accounts &amp; limiting the disk space </w:t>
      </w:r>
      <w:r w:rsidR="00F73B64" w:rsidRPr="006C5FCF">
        <w:rPr>
          <w:rFonts w:ascii="Arial" w:hAnsi="Arial" w:cs="Arial"/>
          <w:color w:val="4C4C4C"/>
          <w:lang w:eastAsia="en-IN"/>
        </w:rPr>
        <w:t>usage.</w:t>
      </w:r>
    </w:p>
    <w:p w14:paraId="45140FD9" w14:textId="369EC0FA" w:rsidR="005414E2" w:rsidRDefault="005D5F3E" w:rsidP="00C777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color w:val="4C4C4C"/>
          <w:lang w:eastAsia="en-IN"/>
        </w:rPr>
      </w:pPr>
      <w:r w:rsidRPr="006C5FCF">
        <w:rPr>
          <w:rFonts w:ascii="Arial" w:hAnsi="Arial" w:cs="Arial"/>
          <w:color w:val="4C4C4C"/>
          <w:lang w:eastAsia="en-IN"/>
        </w:rPr>
        <w:t xml:space="preserve">Working in a 24X7 on call rotation to support critical production </w:t>
      </w:r>
      <w:r w:rsidR="00F73B64" w:rsidRPr="006C5FCF">
        <w:rPr>
          <w:rFonts w:ascii="Arial" w:hAnsi="Arial" w:cs="Arial"/>
          <w:color w:val="4C4C4C"/>
          <w:lang w:eastAsia="en-IN"/>
        </w:rPr>
        <w:t>environments.</w:t>
      </w:r>
    </w:p>
    <w:p w14:paraId="035E01D4" w14:textId="3246DD9A" w:rsidR="00B76A14" w:rsidRPr="00153936" w:rsidRDefault="00B76A14" w:rsidP="00B76A14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hAnsi="Arial" w:cs="Arial"/>
          <w:b/>
          <w:bCs/>
          <w:color w:val="4C4C4C"/>
          <w:lang w:eastAsia="en-IN"/>
        </w:rPr>
      </w:pPr>
      <w:r w:rsidRPr="00153936">
        <w:rPr>
          <w:rFonts w:ascii="Arial" w:hAnsi="Arial" w:cs="Arial"/>
          <w:b/>
          <w:bCs/>
          <w:color w:val="4C4C4C"/>
          <w:lang w:eastAsia="en-IN"/>
        </w:rPr>
        <w:t>Project #1:</w:t>
      </w:r>
    </w:p>
    <w:p w14:paraId="7974D739" w14:textId="77777777" w:rsidR="00B76A14" w:rsidRDefault="00B76A14" w:rsidP="00B76A14">
      <w:pPr>
        <w:pStyle w:val="ListParagraph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Worked for </w:t>
      </w:r>
      <w:r>
        <w:rPr>
          <w:rFonts w:ascii="Arial" w:hAnsi="Arial" w:cs="Arial"/>
          <w:color w:val="202124"/>
          <w:shd w:val="clear" w:color="auto" w:fill="FFFFFF"/>
        </w:rPr>
        <w:t>KLYNVELD PEAT MARWICK GOERDELER</w:t>
      </w:r>
    </w:p>
    <w:p w14:paraId="1271A8E9" w14:textId="5958E52B" w:rsidR="00B76A14" w:rsidRDefault="00AD7F00" w:rsidP="00B76A14">
      <w:pPr>
        <w:pStyle w:val="ListParagraph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Role:</w:t>
      </w:r>
      <w:r w:rsidR="00B76A14">
        <w:rPr>
          <w:rFonts w:cstheme="minorHAnsi"/>
          <w:sz w:val="22"/>
          <w:szCs w:val="22"/>
        </w:rPr>
        <w:t xml:space="preserve"> SR System Engineer </w:t>
      </w:r>
      <w:proofErr w:type="gramStart"/>
      <w:r w:rsidR="00B76A14">
        <w:rPr>
          <w:rFonts w:cstheme="minorHAnsi"/>
          <w:sz w:val="22"/>
          <w:szCs w:val="22"/>
        </w:rPr>
        <w:t>( 6</w:t>
      </w:r>
      <w:proofErr w:type="gramEnd"/>
      <w:r w:rsidR="00B76A14">
        <w:rPr>
          <w:rFonts w:cstheme="minorHAnsi"/>
          <w:sz w:val="22"/>
          <w:szCs w:val="22"/>
        </w:rPr>
        <w:t xml:space="preserve"> </w:t>
      </w:r>
      <w:proofErr w:type="spellStart"/>
      <w:r w:rsidR="00B76A14">
        <w:rPr>
          <w:rFonts w:cstheme="minorHAnsi"/>
          <w:sz w:val="22"/>
          <w:szCs w:val="22"/>
        </w:rPr>
        <w:t>th</w:t>
      </w:r>
      <w:proofErr w:type="spellEnd"/>
      <w:r w:rsidR="00B76A14">
        <w:rPr>
          <w:rFonts w:cstheme="minorHAnsi"/>
          <w:sz w:val="22"/>
          <w:szCs w:val="22"/>
        </w:rPr>
        <w:t xml:space="preserve"> Jun 2018 to 30 June 2010)</w:t>
      </w:r>
    </w:p>
    <w:p w14:paraId="2DB0CE60" w14:textId="77777777" w:rsidR="00B1150E" w:rsidRDefault="00B1150E" w:rsidP="00A35ACB">
      <w:pPr>
        <w:rPr>
          <w:rFonts w:cstheme="minorHAnsi"/>
          <w:b/>
        </w:rPr>
      </w:pPr>
      <w:r w:rsidRPr="00B1150E">
        <w:rPr>
          <w:rFonts w:cstheme="minorHAnsi"/>
          <w:b/>
        </w:rPr>
        <w:t>Project #2:</w:t>
      </w:r>
    </w:p>
    <w:p w14:paraId="17AEF5BC" w14:textId="77777777" w:rsidR="00B1150E" w:rsidRPr="00552481" w:rsidRDefault="00E075F5" w:rsidP="0013583F">
      <w:pPr>
        <w:pStyle w:val="ListParagraph"/>
        <w:numPr>
          <w:ilvl w:val="0"/>
          <w:numId w:val="17"/>
        </w:numPr>
        <w:ind w:left="720"/>
        <w:rPr>
          <w:rFonts w:cstheme="minorHAnsi"/>
          <w:sz w:val="22"/>
          <w:szCs w:val="22"/>
        </w:rPr>
      </w:pPr>
      <w:r w:rsidRPr="00552481">
        <w:rPr>
          <w:rFonts w:cstheme="minorHAnsi"/>
          <w:bCs/>
          <w:sz w:val="22"/>
          <w:szCs w:val="22"/>
        </w:rPr>
        <w:t xml:space="preserve">Worked </w:t>
      </w:r>
      <w:r w:rsidR="003F62A5" w:rsidRPr="00552481">
        <w:rPr>
          <w:rFonts w:cstheme="minorHAnsi"/>
          <w:bCs/>
          <w:sz w:val="22"/>
          <w:szCs w:val="22"/>
        </w:rPr>
        <w:t>for Vodafone</w:t>
      </w:r>
      <w:r w:rsidR="00075012" w:rsidRPr="00552481">
        <w:rPr>
          <w:rFonts w:cstheme="minorHAnsi"/>
          <w:sz w:val="22"/>
          <w:szCs w:val="22"/>
        </w:rPr>
        <w:t xml:space="preserve"> Technology</w:t>
      </w:r>
      <w:r w:rsidRPr="00552481">
        <w:rPr>
          <w:rFonts w:cstheme="minorHAnsi"/>
          <w:sz w:val="22"/>
          <w:szCs w:val="22"/>
        </w:rPr>
        <w:t>.</w:t>
      </w:r>
    </w:p>
    <w:p w14:paraId="2E15EB1D" w14:textId="739494BB" w:rsidR="00300F32" w:rsidRPr="00552481" w:rsidRDefault="006E70E4" w:rsidP="0013583F">
      <w:pPr>
        <w:pStyle w:val="ListParagraph"/>
        <w:numPr>
          <w:ilvl w:val="0"/>
          <w:numId w:val="17"/>
        </w:numPr>
        <w:ind w:left="720"/>
        <w:rPr>
          <w:rFonts w:cstheme="minorHAnsi"/>
          <w:sz w:val="22"/>
          <w:szCs w:val="22"/>
        </w:rPr>
      </w:pPr>
      <w:r w:rsidRPr="00552481">
        <w:rPr>
          <w:rFonts w:cstheme="minorHAnsi"/>
          <w:sz w:val="22"/>
          <w:szCs w:val="22"/>
        </w:rPr>
        <w:t xml:space="preserve">Project </w:t>
      </w:r>
      <w:r w:rsidR="00075012" w:rsidRPr="00552481">
        <w:rPr>
          <w:rFonts w:cstheme="minorHAnsi"/>
          <w:sz w:val="22"/>
          <w:szCs w:val="22"/>
        </w:rPr>
        <w:t>Name: System</w:t>
      </w:r>
      <w:r w:rsidR="003D4A21" w:rsidRPr="00552481">
        <w:rPr>
          <w:rFonts w:cstheme="minorHAnsi"/>
          <w:sz w:val="22"/>
          <w:szCs w:val="22"/>
        </w:rPr>
        <w:t xml:space="preserve"> remote </w:t>
      </w:r>
      <w:r w:rsidR="00075012" w:rsidRPr="00552481">
        <w:rPr>
          <w:rFonts w:cstheme="minorHAnsi"/>
          <w:sz w:val="22"/>
          <w:szCs w:val="22"/>
        </w:rPr>
        <w:t>support (</w:t>
      </w:r>
      <w:r w:rsidR="003D4A21" w:rsidRPr="00552481">
        <w:rPr>
          <w:rFonts w:ascii="Cambria" w:hAnsi="Cambria" w:cs="Arial"/>
          <w:sz w:val="22"/>
          <w:szCs w:val="22"/>
        </w:rPr>
        <w:t>27</w:t>
      </w:r>
      <w:r w:rsidR="003D4A21" w:rsidRPr="00552481">
        <w:rPr>
          <w:rFonts w:ascii="Cambria" w:hAnsi="Cambria" w:cs="Arial"/>
          <w:sz w:val="22"/>
          <w:szCs w:val="22"/>
          <w:vertAlign w:val="superscript"/>
        </w:rPr>
        <w:t>th</w:t>
      </w:r>
      <w:r w:rsidR="00552481">
        <w:rPr>
          <w:rFonts w:ascii="Cambria" w:hAnsi="Cambria" w:cs="Arial"/>
          <w:sz w:val="22"/>
          <w:szCs w:val="22"/>
        </w:rPr>
        <w:t>JUN’ 2016 to</w:t>
      </w:r>
      <w:r w:rsidR="003D4A21" w:rsidRPr="00552481">
        <w:rPr>
          <w:rFonts w:ascii="Cambria" w:hAnsi="Cambria" w:cs="Arial"/>
          <w:sz w:val="22"/>
          <w:szCs w:val="22"/>
        </w:rPr>
        <w:t xml:space="preserve"> 1</w:t>
      </w:r>
      <w:r w:rsidR="001F627B" w:rsidRPr="001F627B">
        <w:rPr>
          <w:rFonts w:ascii="Cambria" w:hAnsi="Cambria" w:cs="Arial"/>
          <w:sz w:val="22"/>
          <w:szCs w:val="22"/>
          <w:vertAlign w:val="superscript"/>
        </w:rPr>
        <w:t>st</w:t>
      </w:r>
      <w:r w:rsidR="00075012" w:rsidRPr="00552481">
        <w:rPr>
          <w:rFonts w:ascii="Cambria" w:hAnsi="Cambria" w:cs="Arial"/>
          <w:sz w:val="22"/>
          <w:szCs w:val="22"/>
        </w:rPr>
        <w:t>J</w:t>
      </w:r>
      <w:r w:rsidR="00C03B9D">
        <w:rPr>
          <w:rFonts w:ascii="Cambria" w:hAnsi="Cambria" w:cs="Arial"/>
          <w:sz w:val="22"/>
          <w:szCs w:val="22"/>
        </w:rPr>
        <w:t>un</w:t>
      </w:r>
      <w:r w:rsidR="003D4A21" w:rsidRPr="00552481">
        <w:rPr>
          <w:rFonts w:ascii="Cambria" w:hAnsi="Cambria" w:cs="Arial"/>
          <w:sz w:val="22"/>
          <w:szCs w:val="22"/>
        </w:rPr>
        <w:t xml:space="preserve"> 201</w:t>
      </w:r>
      <w:r w:rsidR="00C03B9D">
        <w:rPr>
          <w:rFonts w:ascii="Cambria" w:hAnsi="Cambria" w:cs="Arial"/>
          <w:sz w:val="22"/>
          <w:szCs w:val="22"/>
        </w:rPr>
        <w:t>8</w:t>
      </w:r>
      <w:r w:rsidR="00300F32" w:rsidRPr="00552481">
        <w:rPr>
          <w:rFonts w:cstheme="minorHAnsi"/>
          <w:sz w:val="22"/>
          <w:szCs w:val="22"/>
        </w:rPr>
        <w:t>)</w:t>
      </w:r>
    </w:p>
    <w:p w14:paraId="19E98BC2" w14:textId="77777777" w:rsidR="0041434C" w:rsidRPr="00153EEE" w:rsidRDefault="0041434C" w:rsidP="0013583F">
      <w:pPr>
        <w:pStyle w:val="ListParagraph"/>
        <w:numPr>
          <w:ilvl w:val="0"/>
          <w:numId w:val="17"/>
        </w:numPr>
        <w:ind w:left="720"/>
        <w:rPr>
          <w:rFonts w:cstheme="minorHAnsi"/>
          <w:sz w:val="22"/>
          <w:szCs w:val="22"/>
        </w:rPr>
      </w:pPr>
      <w:r w:rsidRPr="00153EEE">
        <w:rPr>
          <w:rFonts w:cstheme="minorHAnsi"/>
          <w:sz w:val="22"/>
          <w:szCs w:val="22"/>
        </w:rPr>
        <w:t>Role</w:t>
      </w:r>
      <w:r w:rsidRPr="00153EEE">
        <w:rPr>
          <w:rFonts w:cstheme="minorHAnsi"/>
          <w:sz w:val="22"/>
          <w:szCs w:val="22"/>
        </w:rPr>
        <w:tab/>
      </w:r>
      <w:r w:rsidR="00C80FBA" w:rsidRPr="00153EEE">
        <w:rPr>
          <w:rFonts w:cstheme="minorHAnsi"/>
          <w:sz w:val="22"/>
          <w:szCs w:val="22"/>
        </w:rPr>
        <w:t>: Systems Engineer</w:t>
      </w:r>
    </w:p>
    <w:p w14:paraId="268A8B73" w14:textId="77777777" w:rsidR="00E07D83" w:rsidRDefault="00E07D83" w:rsidP="001F627B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sz w:val="22"/>
          <w:szCs w:val="22"/>
        </w:rPr>
      </w:pPr>
      <w:r w:rsidRPr="00552481">
        <w:rPr>
          <w:rFonts w:cstheme="minorHAnsi"/>
          <w:b/>
          <w:sz w:val="22"/>
          <w:szCs w:val="22"/>
        </w:rPr>
        <w:t xml:space="preserve">Responsibilities: </w:t>
      </w:r>
    </w:p>
    <w:p w14:paraId="2C628566" w14:textId="77777777" w:rsidR="003D4A21" w:rsidRPr="00153EEE" w:rsidRDefault="003D4A21" w:rsidP="0013583F">
      <w:pPr>
        <w:numPr>
          <w:ilvl w:val="0"/>
          <w:numId w:val="10"/>
        </w:numPr>
        <w:spacing w:line="276" w:lineRule="auto"/>
        <w:rPr>
          <w:rFonts w:ascii="Cambria" w:hAnsi="Cambria" w:cs="Tahoma"/>
          <w:sz w:val="22"/>
          <w:szCs w:val="22"/>
        </w:rPr>
      </w:pPr>
      <w:r w:rsidRPr="00153EEE">
        <w:rPr>
          <w:rFonts w:ascii="Cambria" w:hAnsi="Cambria" w:cs="Tahoma"/>
          <w:sz w:val="22"/>
          <w:szCs w:val="22"/>
        </w:rPr>
        <w:t>Coordinating with Central team for other Bit locker related activities.</w:t>
      </w:r>
    </w:p>
    <w:p w14:paraId="5AA470E5" w14:textId="77777777" w:rsidR="003D4A21" w:rsidRPr="00153EEE" w:rsidRDefault="003D4A21" w:rsidP="0013583F">
      <w:pPr>
        <w:numPr>
          <w:ilvl w:val="0"/>
          <w:numId w:val="10"/>
        </w:numPr>
        <w:spacing w:line="276" w:lineRule="auto"/>
        <w:rPr>
          <w:rFonts w:ascii="Cambria" w:hAnsi="Cambria" w:cs="Tahoma"/>
          <w:sz w:val="22"/>
          <w:szCs w:val="22"/>
        </w:rPr>
      </w:pPr>
      <w:r w:rsidRPr="00153EEE">
        <w:rPr>
          <w:rFonts w:ascii="Cambria" w:hAnsi="Cambria" w:cs="Tahoma"/>
          <w:sz w:val="22"/>
          <w:szCs w:val="22"/>
        </w:rPr>
        <w:t>Deploying Bit Locker encryption application across 900 laptops</w:t>
      </w:r>
    </w:p>
    <w:p w14:paraId="718BEF09" w14:textId="77777777" w:rsidR="003D4A21" w:rsidRPr="00153EEE" w:rsidRDefault="003D4A21" w:rsidP="0013583F">
      <w:pPr>
        <w:numPr>
          <w:ilvl w:val="0"/>
          <w:numId w:val="10"/>
        </w:numPr>
        <w:spacing w:line="276" w:lineRule="auto"/>
        <w:rPr>
          <w:rFonts w:ascii="Cambria" w:hAnsi="Cambria" w:cs="Tahoma"/>
          <w:sz w:val="22"/>
          <w:szCs w:val="22"/>
        </w:rPr>
      </w:pPr>
      <w:r w:rsidRPr="00153EEE">
        <w:rPr>
          <w:rFonts w:ascii="Cambria" w:hAnsi="Cambria" w:cs="Tahoma"/>
          <w:sz w:val="22"/>
          <w:szCs w:val="22"/>
        </w:rPr>
        <w:t xml:space="preserve">Participate in compliance activities of the circle like AV compliance, DLP compliance, etc. &amp; ensuring more than 95% compliance. </w:t>
      </w:r>
    </w:p>
    <w:p w14:paraId="205E110D" w14:textId="77777777" w:rsidR="003D4A21" w:rsidRPr="00153EEE" w:rsidRDefault="003D4A21" w:rsidP="0013583F">
      <w:pPr>
        <w:numPr>
          <w:ilvl w:val="0"/>
          <w:numId w:val="10"/>
        </w:numPr>
        <w:spacing w:line="276" w:lineRule="auto"/>
        <w:rPr>
          <w:rFonts w:ascii="Cambria" w:hAnsi="Cambria" w:cs="Tahoma"/>
          <w:sz w:val="22"/>
          <w:szCs w:val="22"/>
        </w:rPr>
      </w:pPr>
      <w:r w:rsidRPr="00153EEE">
        <w:rPr>
          <w:rFonts w:ascii="Cambria" w:hAnsi="Cambria" w:cs="Tahoma"/>
          <w:sz w:val="22"/>
          <w:szCs w:val="22"/>
        </w:rPr>
        <w:t>Doing follow-ups from team for compliance activities.</w:t>
      </w:r>
    </w:p>
    <w:p w14:paraId="53C0DF09" w14:textId="69AC0BD4" w:rsidR="00990E88" w:rsidRDefault="003D4A21" w:rsidP="003D4A21">
      <w:pPr>
        <w:tabs>
          <w:tab w:val="left" w:pos="2415"/>
          <w:tab w:val="right" w:pos="8640"/>
        </w:tabs>
        <w:ind w:left="720"/>
        <w:jc w:val="both"/>
        <w:rPr>
          <w:rFonts w:ascii="Cambria" w:hAnsi="Cambria" w:cs="Tahoma"/>
          <w:sz w:val="22"/>
          <w:szCs w:val="22"/>
        </w:rPr>
      </w:pPr>
      <w:r w:rsidRPr="00153EEE">
        <w:rPr>
          <w:rFonts w:ascii="Cambria" w:hAnsi="Cambria" w:cs="Tahoma"/>
          <w:sz w:val="22"/>
          <w:szCs w:val="22"/>
        </w:rPr>
        <w:t>Working as SPOC of DLP (Data loss Protection), MBAM (Microsoft Bit</w:t>
      </w:r>
      <w:r w:rsidR="00F73B64">
        <w:rPr>
          <w:rFonts w:ascii="Cambria" w:hAnsi="Cambria" w:cs="Tahoma"/>
          <w:sz w:val="22"/>
          <w:szCs w:val="22"/>
        </w:rPr>
        <w:t xml:space="preserve"> </w:t>
      </w:r>
      <w:r w:rsidRPr="00153EEE">
        <w:rPr>
          <w:rFonts w:ascii="Cambria" w:hAnsi="Cambria" w:cs="Tahoma"/>
          <w:sz w:val="22"/>
          <w:szCs w:val="22"/>
        </w:rPr>
        <w:t xml:space="preserve">locker Administration </w:t>
      </w:r>
    </w:p>
    <w:p w14:paraId="293948C4" w14:textId="06E06CC9" w:rsidR="003D4A21" w:rsidRPr="00153EEE" w:rsidRDefault="00F73B64" w:rsidP="003D4A21">
      <w:pPr>
        <w:tabs>
          <w:tab w:val="left" w:pos="2415"/>
          <w:tab w:val="right" w:pos="8640"/>
        </w:tabs>
        <w:ind w:left="720"/>
        <w:jc w:val="both"/>
        <w:rPr>
          <w:rFonts w:ascii="Cambria" w:hAnsi="Cambria" w:cs="Arial"/>
          <w:sz w:val="22"/>
          <w:szCs w:val="22"/>
        </w:rPr>
      </w:pPr>
      <w:r w:rsidRPr="00153EEE">
        <w:rPr>
          <w:rFonts w:ascii="Cambria" w:hAnsi="Cambria" w:cs="Tahoma"/>
          <w:sz w:val="22"/>
          <w:szCs w:val="22"/>
        </w:rPr>
        <w:t>A</w:t>
      </w:r>
      <w:r w:rsidR="003D4A21" w:rsidRPr="00153EEE">
        <w:rPr>
          <w:rFonts w:ascii="Cambria" w:hAnsi="Cambria" w:cs="Tahoma"/>
          <w:sz w:val="22"/>
          <w:szCs w:val="22"/>
        </w:rPr>
        <w:t>nd</w:t>
      </w:r>
      <w:r>
        <w:rPr>
          <w:rFonts w:ascii="Cambria" w:hAnsi="Cambria" w:cs="Tahoma"/>
          <w:sz w:val="22"/>
          <w:szCs w:val="22"/>
        </w:rPr>
        <w:t xml:space="preserve"> </w:t>
      </w:r>
      <w:r w:rsidR="003D4A21" w:rsidRPr="00153EEE">
        <w:rPr>
          <w:rFonts w:ascii="Cambria" w:hAnsi="Cambria" w:cs="Tahoma"/>
          <w:sz w:val="22"/>
          <w:szCs w:val="22"/>
        </w:rPr>
        <w:t>Monitoring) &amp; Device lock compliance across Mumbai Circle.</w:t>
      </w:r>
    </w:p>
    <w:p w14:paraId="1E13B3A3" w14:textId="77777777" w:rsidR="002915B6" w:rsidRPr="00153EEE" w:rsidRDefault="002915B6" w:rsidP="00A35ACB">
      <w:pPr>
        <w:rPr>
          <w:rFonts w:cstheme="minorHAnsi"/>
          <w:b/>
          <w:bCs/>
          <w:sz w:val="22"/>
          <w:szCs w:val="22"/>
        </w:rPr>
      </w:pPr>
      <w:r w:rsidRPr="00153EEE">
        <w:rPr>
          <w:rFonts w:cstheme="minorHAnsi"/>
          <w:b/>
          <w:sz w:val="22"/>
          <w:szCs w:val="22"/>
        </w:rPr>
        <w:t>Project #3</w:t>
      </w:r>
    </w:p>
    <w:p w14:paraId="30C03A70" w14:textId="77777777" w:rsidR="003D4A21" w:rsidRPr="009B056C" w:rsidRDefault="003D4A21" w:rsidP="0013583F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153EEE">
        <w:rPr>
          <w:rFonts w:cstheme="minorHAnsi"/>
          <w:bCs/>
          <w:sz w:val="22"/>
          <w:szCs w:val="22"/>
        </w:rPr>
        <w:t xml:space="preserve">Worked for </w:t>
      </w:r>
      <w:r w:rsidR="00A5486B" w:rsidRPr="00153EEE">
        <w:rPr>
          <w:rFonts w:ascii="Arial" w:hAnsi="Arial" w:cs="Arial"/>
          <w:sz w:val="22"/>
          <w:szCs w:val="22"/>
          <w:shd w:val="clear" w:color="auto" w:fill="FFFFFF"/>
        </w:rPr>
        <w:t xml:space="preserve">CMS </w:t>
      </w:r>
      <w:r w:rsidR="00A5486B" w:rsidRPr="00153EEE">
        <w:rPr>
          <w:rFonts w:cstheme="minorHAnsi"/>
          <w:sz w:val="22"/>
          <w:szCs w:val="22"/>
        </w:rPr>
        <w:t>system</w:t>
      </w:r>
      <w:r w:rsidRPr="00153EEE">
        <w:rPr>
          <w:rFonts w:cstheme="minorHAnsi"/>
          <w:sz w:val="22"/>
          <w:szCs w:val="22"/>
        </w:rPr>
        <w:t xml:space="preserve"> Desktop Technology.</w:t>
      </w:r>
    </w:p>
    <w:p w14:paraId="598EB0A1" w14:textId="2DE4D7C0" w:rsidR="003D4A21" w:rsidRPr="00153EEE" w:rsidRDefault="003D4A21" w:rsidP="0013583F">
      <w:pPr>
        <w:pStyle w:val="ListParagraph"/>
        <w:numPr>
          <w:ilvl w:val="0"/>
          <w:numId w:val="19"/>
        </w:numPr>
        <w:ind w:left="720"/>
        <w:rPr>
          <w:rFonts w:cstheme="minorHAnsi"/>
          <w:sz w:val="22"/>
          <w:szCs w:val="22"/>
        </w:rPr>
      </w:pPr>
      <w:r w:rsidRPr="00153EEE">
        <w:rPr>
          <w:rFonts w:cstheme="minorHAnsi"/>
          <w:sz w:val="22"/>
          <w:szCs w:val="22"/>
        </w:rPr>
        <w:t>Project Name:</w:t>
      </w:r>
      <w:r w:rsidR="00F73B64">
        <w:rPr>
          <w:rFonts w:cstheme="minorHAnsi"/>
          <w:sz w:val="22"/>
          <w:szCs w:val="22"/>
        </w:rPr>
        <w:t xml:space="preserve"> </w:t>
      </w:r>
      <w:r w:rsidRPr="00153EEE">
        <w:rPr>
          <w:rFonts w:ascii="Arial" w:hAnsi="Arial" w:cs="Arial"/>
          <w:sz w:val="22"/>
          <w:szCs w:val="22"/>
          <w:shd w:val="clear" w:color="auto" w:fill="FFFFFF"/>
        </w:rPr>
        <w:t xml:space="preserve">CMS Technology </w:t>
      </w:r>
      <w:r w:rsidRPr="00153EEE">
        <w:rPr>
          <w:rFonts w:cstheme="minorHAnsi"/>
          <w:sz w:val="22"/>
          <w:szCs w:val="22"/>
        </w:rPr>
        <w:t>(</w:t>
      </w:r>
      <w:r w:rsidRPr="00153EEE">
        <w:rPr>
          <w:rFonts w:ascii="Cambria" w:hAnsi="Cambria" w:cs="Arial"/>
          <w:sz w:val="22"/>
          <w:szCs w:val="22"/>
        </w:rPr>
        <w:t>12</w:t>
      </w:r>
      <w:r w:rsidRPr="00153EEE">
        <w:rPr>
          <w:rFonts w:ascii="Cambria" w:hAnsi="Cambria" w:cs="Arial"/>
          <w:sz w:val="22"/>
          <w:szCs w:val="22"/>
          <w:vertAlign w:val="superscript"/>
        </w:rPr>
        <w:t>th</w:t>
      </w:r>
      <w:r w:rsidRPr="00153EEE">
        <w:rPr>
          <w:rFonts w:ascii="Cambria" w:hAnsi="Cambria" w:cs="Arial"/>
          <w:sz w:val="22"/>
          <w:szCs w:val="22"/>
        </w:rPr>
        <w:t>Oct’ 2015 to 11 June 2016</w:t>
      </w:r>
      <w:r w:rsidRPr="00153EEE">
        <w:rPr>
          <w:rFonts w:cstheme="minorHAnsi"/>
          <w:sz w:val="22"/>
          <w:szCs w:val="22"/>
        </w:rPr>
        <w:t>)</w:t>
      </w:r>
    </w:p>
    <w:p w14:paraId="06C4EFB2" w14:textId="77777777" w:rsidR="00A65430" w:rsidRDefault="0042063A" w:rsidP="00A35ACB">
      <w:pPr>
        <w:rPr>
          <w:rFonts w:cstheme="minorHAnsi"/>
          <w:b/>
          <w:sz w:val="22"/>
          <w:szCs w:val="22"/>
        </w:rPr>
      </w:pPr>
      <w:r w:rsidRPr="00153EEE">
        <w:rPr>
          <w:rFonts w:cstheme="minorHAnsi"/>
          <w:b/>
          <w:sz w:val="22"/>
          <w:szCs w:val="22"/>
        </w:rPr>
        <w:lastRenderedPageBreak/>
        <w:t>Project #4:</w:t>
      </w:r>
    </w:p>
    <w:p w14:paraId="5908A2D9" w14:textId="77777777" w:rsidR="003D4A21" w:rsidRPr="0042063A" w:rsidRDefault="003D4A21" w:rsidP="0013583F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153EEE">
        <w:rPr>
          <w:rFonts w:cstheme="minorHAnsi"/>
          <w:bCs/>
          <w:sz w:val="22"/>
          <w:szCs w:val="22"/>
        </w:rPr>
        <w:t xml:space="preserve">Worked for </w:t>
      </w:r>
      <w:r w:rsidR="0080762E" w:rsidRPr="00155649">
        <w:rPr>
          <w:rFonts w:ascii="Cambria" w:hAnsi="Cambria" w:cs="Arial"/>
          <w:bCs/>
          <w:sz w:val="22"/>
          <w:szCs w:val="22"/>
        </w:rPr>
        <w:t>Wipro</w:t>
      </w:r>
      <w:r w:rsidR="0080762E">
        <w:rPr>
          <w:rFonts w:ascii="Cambria" w:hAnsi="Cambria" w:cs="Arial"/>
          <w:b/>
          <w:bCs/>
          <w:sz w:val="22"/>
          <w:szCs w:val="22"/>
          <w:u w:val="single"/>
        </w:rPr>
        <w:t>.</w:t>
      </w:r>
      <w:r w:rsidRPr="00153EEE">
        <w:rPr>
          <w:rFonts w:cstheme="minorHAnsi"/>
          <w:sz w:val="22"/>
          <w:szCs w:val="22"/>
        </w:rPr>
        <w:t xml:space="preserve"> Desktop </w:t>
      </w:r>
      <w:r w:rsidR="0080762E" w:rsidRPr="00153EEE">
        <w:rPr>
          <w:rFonts w:cstheme="minorHAnsi"/>
          <w:sz w:val="22"/>
          <w:szCs w:val="22"/>
        </w:rPr>
        <w:t>support Technology</w:t>
      </w:r>
      <w:r w:rsidRPr="00153EEE">
        <w:rPr>
          <w:rFonts w:cstheme="minorHAnsi"/>
          <w:sz w:val="22"/>
          <w:szCs w:val="22"/>
        </w:rPr>
        <w:t>.</w:t>
      </w:r>
    </w:p>
    <w:p w14:paraId="3B5C5166" w14:textId="61F1DBBE" w:rsidR="003D4A21" w:rsidRPr="00153EEE" w:rsidRDefault="003D4A21" w:rsidP="0013583F">
      <w:pPr>
        <w:pStyle w:val="ListParagraph"/>
        <w:numPr>
          <w:ilvl w:val="0"/>
          <w:numId w:val="20"/>
        </w:numPr>
        <w:ind w:left="720"/>
        <w:rPr>
          <w:rFonts w:cstheme="minorHAnsi"/>
          <w:sz w:val="22"/>
          <w:szCs w:val="22"/>
        </w:rPr>
      </w:pPr>
      <w:r w:rsidRPr="00153EEE">
        <w:rPr>
          <w:rFonts w:cstheme="minorHAnsi"/>
          <w:sz w:val="22"/>
          <w:szCs w:val="22"/>
        </w:rPr>
        <w:t>Project Name:</w:t>
      </w:r>
      <w:r w:rsidR="00F73B64">
        <w:rPr>
          <w:rFonts w:cstheme="minorHAnsi"/>
          <w:sz w:val="22"/>
          <w:szCs w:val="22"/>
        </w:rPr>
        <w:t xml:space="preserve"> </w:t>
      </w:r>
      <w:r w:rsidRPr="00155649">
        <w:rPr>
          <w:rFonts w:ascii="Cambria" w:hAnsi="Cambria" w:cs="Arial"/>
          <w:bCs/>
          <w:sz w:val="22"/>
          <w:szCs w:val="22"/>
        </w:rPr>
        <w:t>GVK international Airport</w:t>
      </w:r>
      <w:r w:rsidRPr="00153EEE">
        <w:rPr>
          <w:rFonts w:cstheme="minorHAnsi"/>
          <w:sz w:val="22"/>
          <w:szCs w:val="22"/>
        </w:rPr>
        <w:t xml:space="preserve"> (</w:t>
      </w:r>
      <w:r w:rsidR="00120CAD">
        <w:rPr>
          <w:rFonts w:ascii="Cambria" w:hAnsi="Cambria" w:cs="Arial"/>
          <w:sz w:val="22"/>
          <w:szCs w:val="22"/>
        </w:rPr>
        <w:t>15</w:t>
      </w:r>
      <w:r w:rsidR="000A00D3">
        <w:rPr>
          <w:rFonts w:ascii="Cambria" w:hAnsi="Cambria" w:cs="Arial"/>
          <w:sz w:val="22"/>
          <w:szCs w:val="22"/>
        </w:rPr>
        <w:t xml:space="preserve">th </w:t>
      </w:r>
      <w:r w:rsidR="00120CAD">
        <w:rPr>
          <w:rFonts w:ascii="Cambria" w:hAnsi="Cambria" w:cs="Arial"/>
          <w:sz w:val="22"/>
          <w:szCs w:val="22"/>
        </w:rPr>
        <w:t>April</w:t>
      </w:r>
      <w:r w:rsidR="000A00D3">
        <w:rPr>
          <w:rFonts w:ascii="Cambria" w:hAnsi="Cambria" w:cs="Arial"/>
          <w:sz w:val="22"/>
          <w:szCs w:val="22"/>
        </w:rPr>
        <w:t xml:space="preserve"> 201</w:t>
      </w:r>
      <w:r w:rsidR="00120CAD">
        <w:rPr>
          <w:rFonts w:ascii="Cambria" w:hAnsi="Cambria" w:cs="Arial"/>
          <w:sz w:val="22"/>
          <w:szCs w:val="22"/>
        </w:rPr>
        <w:t>3</w:t>
      </w:r>
      <w:r w:rsidR="000A00D3">
        <w:rPr>
          <w:rFonts w:ascii="Cambria" w:hAnsi="Cambria" w:cs="Arial"/>
          <w:sz w:val="22"/>
          <w:szCs w:val="22"/>
        </w:rPr>
        <w:t xml:space="preserve"> to 24 S</w:t>
      </w:r>
      <w:r w:rsidRPr="00153EEE">
        <w:rPr>
          <w:rFonts w:ascii="Cambria" w:hAnsi="Cambria" w:cs="Arial"/>
          <w:sz w:val="22"/>
          <w:szCs w:val="22"/>
        </w:rPr>
        <w:t>ep 2015</w:t>
      </w:r>
      <w:r w:rsidRPr="00153EEE">
        <w:rPr>
          <w:rFonts w:cstheme="minorHAnsi"/>
          <w:sz w:val="22"/>
          <w:szCs w:val="22"/>
        </w:rPr>
        <w:t>)</w:t>
      </w:r>
    </w:p>
    <w:p w14:paraId="5FAB857A" w14:textId="77777777" w:rsidR="003D4A21" w:rsidRDefault="003D4A21" w:rsidP="0013583F">
      <w:pPr>
        <w:pStyle w:val="ListParagraph"/>
        <w:numPr>
          <w:ilvl w:val="0"/>
          <w:numId w:val="20"/>
        </w:numPr>
        <w:ind w:left="720"/>
        <w:rPr>
          <w:rFonts w:cstheme="minorHAnsi"/>
          <w:sz w:val="22"/>
          <w:szCs w:val="22"/>
        </w:rPr>
      </w:pPr>
      <w:r w:rsidRPr="00153EEE">
        <w:rPr>
          <w:rFonts w:cstheme="minorHAnsi"/>
          <w:sz w:val="22"/>
          <w:szCs w:val="22"/>
        </w:rPr>
        <w:t>Role</w:t>
      </w:r>
      <w:r w:rsidRPr="00153EEE">
        <w:rPr>
          <w:rFonts w:cstheme="minorHAnsi"/>
          <w:sz w:val="22"/>
          <w:szCs w:val="22"/>
        </w:rPr>
        <w:tab/>
        <w:t xml:space="preserve">: Systems Engineer </w:t>
      </w:r>
    </w:p>
    <w:p w14:paraId="484166E3" w14:textId="77777777" w:rsidR="00DC3FBE" w:rsidRPr="000917F9" w:rsidRDefault="00DC3FBE" w:rsidP="00A35ACB">
      <w:pPr>
        <w:rPr>
          <w:rFonts w:cstheme="minorHAnsi"/>
          <w:b/>
          <w:sz w:val="22"/>
          <w:szCs w:val="22"/>
        </w:rPr>
      </w:pPr>
      <w:r w:rsidRPr="000917F9">
        <w:rPr>
          <w:rFonts w:cstheme="minorHAnsi"/>
          <w:b/>
          <w:sz w:val="22"/>
          <w:szCs w:val="22"/>
        </w:rPr>
        <w:t xml:space="preserve">Project #5: </w:t>
      </w:r>
    </w:p>
    <w:p w14:paraId="0FFC0404" w14:textId="77777777" w:rsidR="003D4A21" w:rsidRPr="00DC3FBE" w:rsidRDefault="003D4A21" w:rsidP="0013583F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DC3FBE">
        <w:rPr>
          <w:rFonts w:cstheme="minorHAnsi"/>
          <w:bCs/>
          <w:sz w:val="22"/>
          <w:szCs w:val="22"/>
        </w:rPr>
        <w:t xml:space="preserve">Worked for </w:t>
      </w:r>
      <w:r w:rsidRPr="00182CBC">
        <w:rPr>
          <w:rFonts w:ascii="Cambria" w:hAnsi="Cambria" w:cs="Arial"/>
          <w:sz w:val="22"/>
          <w:szCs w:val="22"/>
        </w:rPr>
        <w:t>LEXICON PVT LTD</w:t>
      </w:r>
      <w:r w:rsidRPr="00DC3FBE">
        <w:rPr>
          <w:rFonts w:cstheme="minorHAnsi"/>
          <w:sz w:val="22"/>
          <w:szCs w:val="22"/>
        </w:rPr>
        <w:t xml:space="preserve"> Desktop </w:t>
      </w:r>
      <w:r w:rsidR="00DA62B0" w:rsidRPr="00DC3FBE">
        <w:rPr>
          <w:rFonts w:cstheme="minorHAnsi"/>
          <w:sz w:val="22"/>
          <w:szCs w:val="22"/>
        </w:rPr>
        <w:t>support Technology</w:t>
      </w:r>
      <w:r w:rsidRPr="00DC3FBE">
        <w:rPr>
          <w:rFonts w:cstheme="minorHAnsi"/>
          <w:sz w:val="22"/>
          <w:szCs w:val="22"/>
        </w:rPr>
        <w:t>.</w:t>
      </w:r>
    </w:p>
    <w:p w14:paraId="5232D023" w14:textId="687537B2" w:rsidR="003D4A21" w:rsidRPr="00DC3FBE" w:rsidRDefault="003D4A21" w:rsidP="0013583F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DC3FBE">
        <w:rPr>
          <w:rFonts w:cstheme="minorHAnsi"/>
          <w:sz w:val="22"/>
          <w:szCs w:val="22"/>
        </w:rPr>
        <w:t>Project Name:</w:t>
      </w:r>
      <w:r w:rsidR="00F73B64">
        <w:rPr>
          <w:rFonts w:cstheme="minorHAnsi"/>
          <w:sz w:val="22"/>
          <w:szCs w:val="22"/>
        </w:rPr>
        <w:t xml:space="preserve"> </w:t>
      </w:r>
      <w:r w:rsidRPr="00182CBC">
        <w:rPr>
          <w:rFonts w:ascii="Cambria" w:hAnsi="Cambria" w:cs="Arial"/>
          <w:bCs/>
          <w:sz w:val="22"/>
          <w:szCs w:val="22"/>
        </w:rPr>
        <w:t>Desktop Engineer</w:t>
      </w:r>
      <w:r w:rsidR="00F73B64">
        <w:rPr>
          <w:rFonts w:ascii="Cambria" w:hAnsi="Cambria" w:cs="Arial"/>
          <w:bCs/>
          <w:sz w:val="22"/>
          <w:szCs w:val="22"/>
        </w:rPr>
        <w:t xml:space="preserve"> </w:t>
      </w:r>
      <w:r w:rsidRPr="00182CBC">
        <w:rPr>
          <w:rFonts w:ascii="Cambria" w:hAnsi="Cambria" w:cs="Arial"/>
          <w:bCs/>
          <w:sz w:val="22"/>
          <w:szCs w:val="22"/>
        </w:rPr>
        <w:t>(Filed Engineer)</w:t>
      </w:r>
      <w:r w:rsidRPr="00DC3FBE">
        <w:rPr>
          <w:rFonts w:cstheme="minorHAnsi"/>
          <w:sz w:val="22"/>
          <w:szCs w:val="22"/>
        </w:rPr>
        <w:t xml:space="preserve"> (</w:t>
      </w:r>
      <w:r w:rsidRPr="00DC3FBE">
        <w:rPr>
          <w:rFonts w:ascii="Cambria" w:hAnsi="Cambria" w:cs="Arial"/>
          <w:sz w:val="22"/>
          <w:szCs w:val="22"/>
        </w:rPr>
        <w:t>6</w:t>
      </w:r>
      <w:r w:rsidRPr="00DC3FBE">
        <w:rPr>
          <w:rFonts w:ascii="Cambria" w:hAnsi="Cambria" w:cs="Arial"/>
          <w:sz w:val="22"/>
          <w:szCs w:val="22"/>
          <w:vertAlign w:val="superscript"/>
        </w:rPr>
        <w:t>st</w:t>
      </w:r>
      <w:r w:rsidRPr="00DC3FBE">
        <w:rPr>
          <w:rFonts w:ascii="Cambria" w:hAnsi="Cambria" w:cs="Arial"/>
          <w:sz w:val="22"/>
          <w:szCs w:val="22"/>
        </w:rPr>
        <w:t>oct’ 2012 to 10</w:t>
      </w:r>
      <w:r w:rsidRPr="00DC3FBE">
        <w:rPr>
          <w:rFonts w:ascii="Cambria" w:hAnsi="Cambria" w:cs="Arial"/>
          <w:sz w:val="22"/>
          <w:szCs w:val="22"/>
          <w:vertAlign w:val="superscript"/>
        </w:rPr>
        <w:t>th</w:t>
      </w:r>
      <w:r w:rsidRPr="00DC3FBE">
        <w:rPr>
          <w:rFonts w:ascii="Cambria" w:hAnsi="Cambria" w:cs="Arial"/>
          <w:sz w:val="22"/>
          <w:szCs w:val="22"/>
        </w:rPr>
        <w:t xml:space="preserve"> APRIL 2013</w:t>
      </w:r>
      <w:r w:rsidRPr="00DC3FBE">
        <w:rPr>
          <w:rFonts w:cstheme="minorHAnsi"/>
          <w:sz w:val="22"/>
          <w:szCs w:val="22"/>
        </w:rPr>
        <w:t>)</w:t>
      </w:r>
    </w:p>
    <w:p w14:paraId="0267C1E2" w14:textId="77777777" w:rsidR="003D4A21" w:rsidRPr="00DC3FBE" w:rsidRDefault="003D4A21" w:rsidP="0013583F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DC3FBE">
        <w:rPr>
          <w:rFonts w:cstheme="minorHAnsi"/>
          <w:sz w:val="22"/>
          <w:szCs w:val="22"/>
        </w:rPr>
        <w:t>Role</w:t>
      </w:r>
      <w:r w:rsidRPr="00DC3FBE">
        <w:rPr>
          <w:rFonts w:cstheme="minorHAnsi"/>
          <w:sz w:val="22"/>
          <w:szCs w:val="22"/>
        </w:rPr>
        <w:tab/>
        <w:t xml:space="preserve">: Systems Engineer </w:t>
      </w:r>
    </w:p>
    <w:p w14:paraId="61928969" w14:textId="77777777" w:rsidR="00DD59DB" w:rsidRDefault="00DD59DB" w:rsidP="00A35ACB">
      <w:pPr>
        <w:rPr>
          <w:rFonts w:cstheme="minorHAnsi"/>
          <w:b/>
          <w:sz w:val="22"/>
          <w:szCs w:val="22"/>
        </w:rPr>
      </w:pPr>
      <w:r w:rsidRPr="00153EEE">
        <w:rPr>
          <w:rFonts w:cstheme="minorHAnsi"/>
          <w:b/>
          <w:sz w:val="22"/>
          <w:szCs w:val="22"/>
        </w:rPr>
        <w:t>Project #6:</w:t>
      </w:r>
    </w:p>
    <w:p w14:paraId="5095C091" w14:textId="6435909A" w:rsidR="003D4A21" w:rsidRPr="00DD59DB" w:rsidRDefault="003D4A21" w:rsidP="0013583F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 w:rsidRPr="00DD59DB">
        <w:rPr>
          <w:rFonts w:cstheme="minorHAnsi"/>
          <w:bCs/>
          <w:sz w:val="22"/>
          <w:szCs w:val="22"/>
        </w:rPr>
        <w:t xml:space="preserve">Worked for </w:t>
      </w:r>
      <w:r w:rsidRPr="00AB2225">
        <w:rPr>
          <w:rFonts w:ascii="Cambria" w:hAnsi="Cambria" w:cs="Arial"/>
          <w:bCs/>
          <w:sz w:val="22"/>
          <w:szCs w:val="22"/>
        </w:rPr>
        <w:t>MOUNTS SPORT PVT LTD</w:t>
      </w:r>
      <w:r w:rsidR="00F73B64">
        <w:rPr>
          <w:rFonts w:ascii="Cambria" w:hAnsi="Cambria" w:cs="Arial"/>
          <w:bCs/>
          <w:sz w:val="22"/>
          <w:szCs w:val="22"/>
        </w:rPr>
        <w:t xml:space="preserve"> </w:t>
      </w:r>
      <w:r w:rsidRPr="00DD59DB">
        <w:rPr>
          <w:rFonts w:cstheme="minorHAnsi"/>
          <w:sz w:val="22"/>
          <w:szCs w:val="22"/>
        </w:rPr>
        <w:t xml:space="preserve">Desktop </w:t>
      </w:r>
      <w:r w:rsidR="007E2BD5" w:rsidRPr="00DD59DB">
        <w:rPr>
          <w:rFonts w:cstheme="minorHAnsi"/>
          <w:sz w:val="22"/>
          <w:szCs w:val="22"/>
        </w:rPr>
        <w:t>support Technology</w:t>
      </w:r>
      <w:r w:rsidRPr="00DD59DB">
        <w:rPr>
          <w:rFonts w:cstheme="minorHAnsi"/>
          <w:sz w:val="22"/>
          <w:szCs w:val="22"/>
        </w:rPr>
        <w:t>.</w:t>
      </w:r>
    </w:p>
    <w:p w14:paraId="1C096959" w14:textId="700E007C" w:rsidR="003D4A21" w:rsidRPr="00DD59DB" w:rsidRDefault="003D4A21" w:rsidP="0013583F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 w:rsidRPr="00DD59DB">
        <w:rPr>
          <w:rFonts w:cstheme="minorHAnsi"/>
          <w:sz w:val="22"/>
          <w:szCs w:val="22"/>
        </w:rPr>
        <w:t xml:space="preserve">Project </w:t>
      </w:r>
      <w:r w:rsidR="00B16561" w:rsidRPr="00DD59DB">
        <w:rPr>
          <w:rFonts w:cstheme="minorHAnsi"/>
          <w:sz w:val="22"/>
          <w:szCs w:val="22"/>
        </w:rPr>
        <w:t>Name:</w:t>
      </w:r>
      <w:r w:rsidR="00F73B64">
        <w:rPr>
          <w:rFonts w:cstheme="minorHAnsi"/>
          <w:sz w:val="22"/>
          <w:szCs w:val="22"/>
        </w:rPr>
        <w:t xml:space="preserve"> </w:t>
      </w:r>
      <w:r w:rsidR="00B16561" w:rsidRPr="00AB2225">
        <w:rPr>
          <w:rFonts w:ascii="Cambria" w:hAnsi="Cambria" w:cs="Arial"/>
          <w:bCs/>
          <w:sz w:val="22"/>
          <w:szCs w:val="22"/>
        </w:rPr>
        <w:t>Desktop</w:t>
      </w:r>
      <w:r w:rsidRPr="00AB2225">
        <w:rPr>
          <w:rFonts w:ascii="Cambria" w:hAnsi="Cambria" w:cs="Arial"/>
          <w:bCs/>
          <w:sz w:val="22"/>
          <w:szCs w:val="22"/>
        </w:rPr>
        <w:t xml:space="preserve"> Engineer</w:t>
      </w:r>
      <w:r w:rsidR="00F73B64">
        <w:rPr>
          <w:rFonts w:ascii="Cambria" w:hAnsi="Cambria" w:cs="Arial"/>
          <w:bCs/>
          <w:sz w:val="22"/>
          <w:szCs w:val="22"/>
        </w:rPr>
        <w:t xml:space="preserve"> </w:t>
      </w:r>
      <w:r w:rsidRPr="00AB2225">
        <w:rPr>
          <w:rFonts w:ascii="Cambria" w:hAnsi="Cambria" w:cs="Arial"/>
          <w:bCs/>
          <w:sz w:val="22"/>
          <w:szCs w:val="22"/>
        </w:rPr>
        <w:t>(Filed Engineer)</w:t>
      </w:r>
      <w:r w:rsidRPr="00DD59DB">
        <w:rPr>
          <w:rFonts w:cstheme="minorHAnsi"/>
          <w:sz w:val="22"/>
          <w:szCs w:val="22"/>
        </w:rPr>
        <w:t xml:space="preserve"> (</w:t>
      </w:r>
      <w:r w:rsidRPr="00DD59DB">
        <w:rPr>
          <w:rFonts w:ascii="Cambria" w:hAnsi="Cambria" w:cs="Arial"/>
          <w:sz w:val="22"/>
          <w:szCs w:val="22"/>
        </w:rPr>
        <w:t>1</w:t>
      </w:r>
      <w:r w:rsidRPr="00DD59DB">
        <w:rPr>
          <w:rFonts w:ascii="Cambria" w:hAnsi="Cambria" w:cs="Arial"/>
          <w:sz w:val="22"/>
          <w:szCs w:val="22"/>
          <w:vertAlign w:val="superscript"/>
        </w:rPr>
        <w:t>st</w:t>
      </w:r>
      <w:r w:rsidRPr="00DD59DB">
        <w:rPr>
          <w:rFonts w:ascii="Cambria" w:hAnsi="Cambria" w:cs="Arial"/>
          <w:sz w:val="22"/>
          <w:szCs w:val="22"/>
        </w:rPr>
        <w:t xml:space="preserve"> MAY 2010 to 30</w:t>
      </w:r>
      <w:r w:rsidRPr="00DD59DB">
        <w:rPr>
          <w:rFonts w:ascii="Cambria" w:hAnsi="Cambria" w:cs="Arial"/>
          <w:sz w:val="22"/>
          <w:szCs w:val="22"/>
          <w:vertAlign w:val="superscript"/>
        </w:rPr>
        <w:t>th</w:t>
      </w:r>
      <w:r w:rsidRPr="00DD59DB">
        <w:rPr>
          <w:rFonts w:ascii="Cambria" w:hAnsi="Cambria" w:cs="Arial"/>
          <w:sz w:val="22"/>
          <w:szCs w:val="22"/>
        </w:rPr>
        <w:t xml:space="preserve"> SEP  2012</w:t>
      </w:r>
      <w:r w:rsidRPr="00DD59DB">
        <w:rPr>
          <w:rFonts w:cstheme="minorHAnsi"/>
          <w:sz w:val="22"/>
          <w:szCs w:val="22"/>
        </w:rPr>
        <w:t>)</w:t>
      </w:r>
    </w:p>
    <w:p w14:paraId="301B39AC" w14:textId="77777777" w:rsidR="003D4A21" w:rsidRDefault="003D4A21" w:rsidP="0013583F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 w:rsidRPr="00DD59DB">
        <w:rPr>
          <w:rFonts w:cstheme="minorHAnsi"/>
          <w:sz w:val="22"/>
          <w:szCs w:val="22"/>
        </w:rPr>
        <w:t>Role</w:t>
      </w:r>
      <w:r w:rsidRPr="00DD59DB">
        <w:rPr>
          <w:rFonts w:cstheme="minorHAnsi"/>
          <w:sz w:val="22"/>
          <w:szCs w:val="22"/>
        </w:rPr>
        <w:tab/>
        <w:t xml:space="preserve">: Systems Engineer </w:t>
      </w:r>
    </w:p>
    <w:p w14:paraId="1A0E1A8D" w14:textId="77777777" w:rsidR="00E62687" w:rsidRPr="00153EEE" w:rsidRDefault="00F613F8" w:rsidP="00E62687">
      <w:pPr>
        <w:rPr>
          <w:rFonts w:cstheme="minorHAnsi"/>
          <w:b/>
          <w:bCs/>
          <w:sz w:val="22"/>
          <w:szCs w:val="22"/>
        </w:rPr>
      </w:pPr>
      <w:r w:rsidRPr="00153EEE">
        <w:rPr>
          <w:rFonts w:cstheme="minorHAnsi"/>
          <w:b/>
          <w:bCs/>
          <w:sz w:val="22"/>
          <w:szCs w:val="22"/>
        </w:rPr>
        <w:t xml:space="preserve">Training and </w:t>
      </w:r>
      <w:r w:rsidR="00E62687" w:rsidRPr="00153EEE">
        <w:rPr>
          <w:rFonts w:cstheme="minorHAnsi"/>
          <w:b/>
          <w:bCs/>
          <w:sz w:val="22"/>
          <w:szCs w:val="22"/>
        </w:rPr>
        <w:t>Certifications:</w:t>
      </w:r>
    </w:p>
    <w:p w14:paraId="15A2E46F" w14:textId="2316D50C" w:rsidR="008A2F69" w:rsidRDefault="00A3442C" w:rsidP="0013583F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sz w:val="22"/>
          <w:szCs w:val="22"/>
        </w:rPr>
      </w:pPr>
      <w:r>
        <w:rPr>
          <w:rFonts w:ascii="Arial" w:hAnsi="Arial" w:cs="Arial"/>
          <w:color w:val="202124"/>
          <w:shd w:val="clear" w:color="auto" w:fill="FFFFFF"/>
        </w:rPr>
        <w:t>Graduate from National Institute of Information Technology </w:t>
      </w:r>
      <w:r w:rsidR="0071482D">
        <w:rPr>
          <w:rFonts w:ascii="Arial" w:hAnsi="Arial" w:cs="Arial"/>
          <w:color w:val="202124"/>
          <w:shd w:val="clear" w:color="auto" w:fill="FFFFFF"/>
        </w:rPr>
        <w:t>(</w:t>
      </w:r>
      <w:r w:rsidR="0071482D">
        <w:rPr>
          <w:rFonts w:ascii="Arial" w:hAnsi="Arial" w:cs="Arial"/>
          <w:b/>
          <w:bCs/>
          <w:color w:val="202124"/>
          <w:shd w:val="clear" w:color="auto" w:fill="FFFFFF"/>
        </w:rPr>
        <w:t>GNIIT</w:t>
      </w:r>
      <w:r w:rsidR="0071482D">
        <w:rPr>
          <w:rFonts w:ascii="Arial" w:hAnsi="Arial" w:cs="Arial"/>
          <w:color w:val="202124"/>
          <w:shd w:val="clear" w:color="auto" w:fill="FFFFFF"/>
        </w:rPr>
        <w:t>)</w:t>
      </w:r>
    </w:p>
    <w:p w14:paraId="2A1D4B0C" w14:textId="5BA2F521" w:rsidR="00F613F8" w:rsidRPr="00153EEE" w:rsidRDefault="00F613F8" w:rsidP="0013583F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sz w:val="22"/>
          <w:szCs w:val="22"/>
        </w:rPr>
      </w:pPr>
      <w:r w:rsidRPr="00153EEE">
        <w:rPr>
          <w:rFonts w:cstheme="minorHAnsi"/>
          <w:sz w:val="22"/>
          <w:szCs w:val="22"/>
        </w:rPr>
        <w:t>Red Hat Certified System Administrator</w:t>
      </w:r>
      <w:r w:rsidR="00F73B64">
        <w:rPr>
          <w:rFonts w:cstheme="minorHAnsi"/>
          <w:sz w:val="22"/>
          <w:szCs w:val="22"/>
        </w:rPr>
        <w:t xml:space="preserve"> </w:t>
      </w:r>
      <w:r w:rsidR="00A055F5">
        <w:rPr>
          <w:rFonts w:cstheme="minorHAnsi"/>
          <w:sz w:val="22"/>
          <w:szCs w:val="22"/>
        </w:rPr>
        <w:t>(180-152-514)</w:t>
      </w:r>
    </w:p>
    <w:p w14:paraId="40D4CB33" w14:textId="678AACDE" w:rsidR="00325201" w:rsidRPr="00153EEE" w:rsidRDefault="00F613F8" w:rsidP="0013583F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sz w:val="22"/>
          <w:szCs w:val="22"/>
        </w:rPr>
      </w:pPr>
      <w:r w:rsidRPr="00153EEE">
        <w:rPr>
          <w:rFonts w:cstheme="minorHAnsi"/>
          <w:sz w:val="22"/>
          <w:szCs w:val="22"/>
        </w:rPr>
        <w:t xml:space="preserve">Red Hat Certified Engineer </w:t>
      </w:r>
      <w:r w:rsidR="00A055F5">
        <w:rPr>
          <w:rFonts w:cstheme="minorHAnsi"/>
          <w:sz w:val="22"/>
          <w:szCs w:val="22"/>
        </w:rPr>
        <w:t>(180-152-514)</w:t>
      </w:r>
    </w:p>
    <w:p w14:paraId="3E843413" w14:textId="77777777" w:rsidR="00256D5D" w:rsidRDefault="00256D5D" w:rsidP="00256D5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Microsoft server 2012  </w:t>
      </w:r>
    </w:p>
    <w:p w14:paraId="70CEA0DB" w14:textId="77777777" w:rsidR="00256D5D" w:rsidRPr="00256D5D" w:rsidRDefault="00256D5D" w:rsidP="00256D5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Microsoft windows 7 </w:t>
      </w:r>
    </w:p>
    <w:p w14:paraId="4237055E" w14:textId="77777777" w:rsidR="000C0319" w:rsidRPr="00153EEE" w:rsidRDefault="00D95D60" w:rsidP="00D95D60">
      <w:pPr>
        <w:rPr>
          <w:rFonts w:cstheme="minorHAnsi"/>
          <w:b/>
          <w:bCs/>
          <w:sz w:val="22"/>
          <w:szCs w:val="22"/>
        </w:rPr>
      </w:pPr>
      <w:r w:rsidRPr="00153EEE">
        <w:rPr>
          <w:rFonts w:cstheme="minorHAnsi"/>
          <w:b/>
          <w:bCs/>
          <w:sz w:val="22"/>
          <w:szCs w:val="22"/>
        </w:rPr>
        <w:t>Educational Qualifications:</w:t>
      </w:r>
    </w:p>
    <w:p w14:paraId="53D5C88E" w14:textId="5712F9DC" w:rsidR="00130BA2" w:rsidRPr="00153EEE" w:rsidRDefault="00F73B64" w:rsidP="001358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  <w:szCs w:val="22"/>
        </w:rPr>
      </w:pPr>
      <w:r w:rsidRPr="00153EEE">
        <w:rPr>
          <w:rFonts w:cstheme="minorHAnsi"/>
          <w:sz w:val="22"/>
          <w:szCs w:val="22"/>
        </w:rPr>
        <w:t>B. Com</w:t>
      </w:r>
    </w:p>
    <w:p w14:paraId="4B7BCE85" w14:textId="77777777" w:rsidR="00F16D82" w:rsidRPr="00153EEE" w:rsidRDefault="00130BA2" w:rsidP="001358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  <w:szCs w:val="22"/>
        </w:rPr>
      </w:pPr>
      <w:r w:rsidRPr="00153EEE">
        <w:rPr>
          <w:rFonts w:cstheme="minorHAnsi"/>
          <w:sz w:val="22"/>
          <w:szCs w:val="22"/>
        </w:rPr>
        <w:t>H</w:t>
      </w:r>
      <w:r w:rsidR="004E029F" w:rsidRPr="00153EEE">
        <w:rPr>
          <w:rFonts w:cstheme="minorHAnsi"/>
          <w:sz w:val="22"/>
          <w:szCs w:val="22"/>
        </w:rPr>
        <w:t>.</w:t>
      </w:r>
      <w:r w:rsidRPr="00153EEE">
        <w:rPr>
          <w:rFonts w:cstheme="minorHAnsi"/>
          <w:sz w:val="22"/>
          <w:szCs w:val="22"/>
        </w:rPr>
        <w:t>S</w:t>
      </w:r>
      <w:r w:rsidR="004E029F" w:rsidRPr="00153EEE">
        <w:rPr>
          <w:rFonts w:cstheme="minorHAnsi"/>
          <w:sz w:val="22"/>
          <w:szCs w:val="22"/>
        </w:rPr>
        <w:t>.</w:t>
      </w:r>
      <w:r w:rsidRPr="00153EEE">
        <w:rPr>
          <w:rFonts w:cstheme="minorHAnsi"/>
          <w:sz w:val="22"/>
          <w:szCs w:val="22"/>
        </w:rPr>
        <w:t xml:space="preserve">C </w:t>
      </w:r>
    </w:p>
    <w:p w14:paraId="67AEA379" w14:textId="77777777" w:rsidR="00EB7AE4" w:rsidRPr="001A64BA" w:rsidRDefault="00130BA2" w:rsidP="0049244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2"/>
          <w:szCs w:val="22"/>
        </w:rPr>
      </w:pPr>
      <w:r w:rsidRPr="00153EEE">
        <w:rPr>
          <w:rFonts w:cstheme="minorHAnsi"/>
          <w:sz w:val="22"/>
          <w:szCs w:val="22"/>
        </w:rPr>
        <w:t>S</w:t>
      </w:r>
      <w:r w:rsidR="004E029F" w:rsidRPr="00153EEE">
        <w:rPr>
          <w:rFonts w:cstheme="minorHAnsi"/>
          <w:sz w:val="22"/>
          <w:szCs w:val="22"/>
        </w:rPr>
        <w:t>.</w:t>
      </w:r>
      <w:r w:rsidRPr="00153EEE">
        <w:rPr>
          <w:rFonts w:cstheme="minorHAnsi"/>
          <w:sz w:val="22"/>
          <w:szCs w:val="22"/>
        </w:rPr>
        <w:t>S</w:t>
      </w:r>
      <w:r w:rsidR="004E029F" w:rsidRPr="00153EEE">
        <w:rPr>
          <w:rFonts w:cstheme="minorHAnsi"/>
          <w:sz w:val="22"/>
          <w:szCs w:val="22"/>
        </w:rPr>
        <w:t>.</w:t>
      </w:r>
      <w:r w:rsidRPr="00153EEE">
        <w:rPr>
          <w:rFonts w:cstheme="minorHAnsi"/>
          <w:sz w:val="22"/>
          <w:szCs w:val="22"/>
        </w:rPr>
        <w:t xml:space="preserve">C </w:t>
      </w:r>
    </w:p>
    <w:p w14:paraId="31C24D06" w14:textId="77777777" w:rsidR="001A64BA" w:rsidRDefault="008E039A" w:rsidP="007F68D9">
      <w:pPr>
        <w:rPr>
          <w:rFonts w:cstheme="minorHAnsi"/>
          <w:b/>
          <w:bCs/>
          <w:sz w:val="22"/>
          <w:szCs w:val="22"/>
        </w:rPr>
      </w:pPr>
      <w:r w:rsidRPr="00153EEE">
        <w:rPr>
          <w:rFonts w:cstheme="minorHAnsi"/>
          <w:b/>
          <w:bCs/>
          <w:sz w:val="22"/>
          <w:szCs w:val="22"/>
        </w:rPr>
        <w:t>Personal Information:</w:t>
      </w:r>
    </w:p>
    <w:p w14:paraId="6D47D0C6" w14:textId="2BF1A44C" w:rsidR="007F68D9" w:rsidRDefault="00D3358C" w:rsidP="007F68D9">
      <w:pPr>
        <w:rPr>
          <w:rFonts w:cstheme="minorHAnsi"/>
          <w:b/>
          <w:bCs/>
          <w:sz w:val="22"/>
          <w:szCs w:val="22"/>
        </w:rPr>
      </w:pPr>
      <w:r w:rsidRPr="007F68D9">
        <w:rPr>
          <w:rFonts w:cstheme="minorHAnsi"/>
          <w:b/>
          <w:bCs/>
          <w:sz w:val="22"/>
          <w:szCs w:val="22"/>
        </w:rPr>
        <w:t>Name:</w:t>
      </w:r>
      <w:r w:rsidR="00F73B64">
        <w:rPr>
          <w:rFonts w:cstheme="minorHAnsi"/>
          <w:b/>
          <w:bCs/>
          <w:sz w:val="22"/>
          <w:szCs w:val="22"/>
        </w:rPr>
        <w:t xml:space="preserve"> </w:t>
      </w:r>
      <w:r w:rsidR="007F68D9" w:rsidRPr="007F68D9">
        <w:rPr>
          <w:rFonts w:cstheme="minorHAnsi"/>
          <w:b/>
          <w:bCs/>
          <w:sz w:val="22"/>
          <w:szCs w:val="22"/>
        </w:rPr>
        <w:t>Darshan</w:t>
      </w:r>
      <w:r w:rsidR="00F73B64">
        <w:rPr>
          <w:rFonts w:cstheme="minorHAnsi"/>
          <w:b/>
          <w:bCs/>
          <w:sz w:val="22"/>
          <w:szCs w:val="22"/>
        </w:rPr>
        <w:t xml:space="preserve"> </w:t>
      </w:r>
      <w:r w:rsidR="007F68D9" w:rsidRPr="007F68D9">
        <w:rPr>
          <w:rFonts w:cstheme="minorHAnsi"/>
          <w:b/>
          <w:bCs/>
          <w:sz w:val="22"/>
          <w:szCs w:val="22"/>
        </w:rPr>
        <w:t>Vinod</w:t>
      </w:r>
      <w:r w:rsidR="00F73B64">
        <w:rPr>
          <w:rFonts w:cstheme="minorHAnsi"/>
          <w:b/>
          <w:bCs/>
          <w:sz w:val="22"/>
          <w:szCs w:val="22"/>
        </w:rPr>
        <w:t xml:space="preserve"> </w:t>
      </w:r>
      <w:r w:rsidR="007F68D9" w:rsidRPr="007F68D9">
        <w:rPr>
          <w:rFonts w:cstheme="minorHAnsi"/>
          <w:b/>
          <w:bCs/>
          <w:sz w:val="22"/>
          <w:szCs w:val="22"/>
        </w:rPr>
        <w:t>Kambli</w:t>
      </w:r>
    </w:p>
    <w:p w14:paraId="51B64E8B" w14:textId="77777777" w:rsidR="003B1554" w:rsidRPr="00153EEE" w:rsidRDefault="008E039A" w:rsidP="0013583F">
      <w:pPr>
        <w:pStyle w:val="Achievement"/>
        <w:numPr>
          <w:ilvl w:val="0"/>
          <w:numId w:val="3"/>
        </w:numPr>
        <w:ind w:right="0"/>
        <w:rPr>
          <w:rFonts w:cstheme="minorHAnsi"/>
          <w:b w:val="0"/>
          <w:sz w:val="22"/>
          <w:szCs w:val="22"/>
        </w:rPr>
      </w:pPr>
      <w:r w:rsidRPr="00153EEE">
        <w:rPr>
          <w:rFonts w:cstheme="minorHAnsi"/>
          <w:b w:val="0"/>
          <w:sz w:val="22"/>
          <w:szCs w:val="22"/>
        </w:rPr>
        <w:t>Languages Known</w:t>
      </w:r>
      <w:r w:rsidR="000D266A" w:rsidRPr="00153EEE">
        <w:rPr>
          <w:rFonts w:cstheme="minorHAnsi"/>
          <w:b w:val="0"/>
          <w:sz w:val="22"/>
          <w:szCs w:val="22"/>
        </w:rPr>
        <w:t>:</w:t>
      </w:r>
      <w:r w:rsidR="008B46E3" w:rsidRPr="00153EEE">
        <w:rPr>
          <w:rFonts w:cstheme="minorHAnsi"/>
          <w:b w:val="0"/>
          <w:sz w:val="22"/>
          <w:szCs w:val="22"/>
        </w:rPr>
        <w:t xml:space="preserve"> English, Hindi and Marathi</w:t>
      </w:r>
    </w:p>
    <w:p w14:paraId="59F004EF" w14:textId="381C7E80" w:rsidR="005D65AB" w:rsidRDefault="005D65AB" w:rsidP="0013583F">
      <w:pPr>
        <w:pStyle w:val="Achievement"/>
        <w:numPr>
          <w:ilvl w:val="0"/>
          <w:numId w:val="3"/>
        </w:numPr>
        <w:ind w:right="0"/>
        <w:rPr>
          <w:b w:val="0"/>
          <w:sz w:val="22"/>
          <w:szCs w:val="22"/>
        </w:rPr>
      </w:pPr>
      <w:r w:rsidRPr="00153EEE">
        <w:rPr>
          <w:b w:val="0"/>
          <w:sz w:val="22"/>
          <w:szCs w:val="22"/>
        </w:rPr>
        <w:t xml:space="preserve">Hobbies: </w:t>
      </w:r>
      <w:r w:rsidR="00F73B64" w:rsidRPr="00153EEE">
        <w:rPr>
          <w:b w:val="0"/>
          <w:sz w:val="22"/>
          <w:szCs w:val="22"/>
        </w:rPr>
        <w:t>Listening to</w:t>
      </w:r>
      <w:r w:rsidRPr="00153EEE">
        <w:rPr>
          <w:b w:val="0"/>
          <w:sz w:val="22"/>
          <w:szCs w:val="22"/>
        </w:rPr>
        <w:t xml:space="preserve"> music, </w:t>
      </w:r>
      <w:r w:rsidR="00237881" w:rsidRPr="00153EEE">
        <w:rPr>
          <w:b w:val="0"/>
          <w:sz w:val="22"/>
          <w:szCs w:val="22"/>
        </w:rPr>
        <w:t>reading</w:t>
      </w:r>
      <w:r w:rsidRPr="00153EEE">
        <w:rPr>
          <w:b w:val="0"/>
          <w:sz w:val="22"/>
          <w:szCs w:val="22"/>
        </w:rPr>
        <w:t xml:space="preserve"> novels</w:t>
      </w:r>
      <w:r w:rsidR="00237881" w:rsidRPr="00153EEE">
        <w:rPr>
          <w:b w:val="0"/>
          <w:sz w:val="22"/>
          <w:szCs w:val="22"/>
        </w:rPr>
        <w:t xml:space="preserve">, </w:t>
      </w:r>
      <w:r w:rsidR="006F52E1" w:rsidRPr="00153EEE">
        <w:rPr>
          <w:b w:val="0"/>
          <w:sz w:val="22"/>
          <w:szCs w:val="22"/>
        </w:rPr>
        <w:t>writing</w:t>
      </w:r>
      <w:r w:rsidR="00237881" w:rsidRPr="00153EEE">
        <w:rPr>
          <w:b w:val="0"/>
          <w:sz w:val="22"/>
          <w:szCs w:val="22"/>
        </w:rPr>
        <w:t xml:space="preserve"> poems</w:t>
      </w:r>
      <w:r w:rsidRPr="00153EEE">
        <w:rPr>
          <w:b w:val="0"/>
          <w:sz w:val="22"/>
          <w:szCs w:val="22"/>
        </w:rPr>
        <w:t>.</w:t>
      </w:r>
    </w:p>
    <w:p w14:paraId="67FA27E1" w14:textId="77777777" w:rsidR="00003BDB" w:rsidRPr="00153EEE" w:rsidRDefault="00003BDB" w:rsidP="0013583F">
      <w:pPr>
        <w:pStyle w:val="Achievement"/>
        <w:numPr>
          <w:ilvl w:val="0"/>
          <w:numId w:val="3"/>
        </w:numPr>
        <w:ind w:righ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Passport Number-L9756124</w:t>
      </w:r>
    </w:p>
    <w:p w14:paraId="02D8C187" w14:textId="77777777" w:rsidR="00074093" w:rsidRPr="00153EEE" w:rsidRDefault="00074093" w:rsidP="003F078C">
      <w:pPr>
        <w:rPr>
          <w:rFonts w:cstheme="minorHAnsi"/>
          <w:sz w:val="22"/>
          <w:szCs w:val="22"/>
        </w:rPr>
      </w:pPr>
    </w:p>
    <w:p w14:paraId="508502E7" w14:textId="65BCB81E" w:rsidR="00074093" w:rsidRPr="00153EEE" w:rsidRDefault="00DD76B6" w:rsidP="003F078C">
      <w:pPr>
        <w:rPr>
          <w:rFonts w:cstheme="minorHAnsi"/>
          <w:b/>
          <w:bCs/>
          <w:sz w:val="22"/>
          <w:szCs w:val="22"/>
        </w:rPr>
      </w:pPr>
      <w:r w:rsidRPr="00153EEE">
        <w:rPr>
          <w:rFonts w:cstheme="minorHAnsi"/>
          <w:b/>
          <w:bCs/>
          <w:sz w:val="22"/>
          <w:szCs w:val="22"/>
        </w:rPr>
        <w:t>Date</w:t>
      </w:r>
      <w:r>
        <w:rPr>
          <w:rFonts w:cstheme="minorHAnsi"/>
          <w:b/>
          <w:bCs/>
          <w:sz w:val="22"/>
          <w:szCs w:val="22"/>
        </w:rPr>
        <w:t>:</w:t>
      </w:r>
      <w:r w:rsidRPr="00153EEE">
        <w:rPr>
          <w:rFonts w:cstheme="minorHAnsi"/>
          <w:b/>
          <w:bCs/>
          <w:sz w:val="22"/>
          <w:szCs w:val="22"/>
        </w:rPr>
        <w:t xml:space="preserve"> -</w:t>
      </w:r>
      <w:r w:rsidR="00BF45A7" w:rsidRPr="00153EEE">
        <w:rPr>
          <w:rFonts w:cstheme="minorHAnsi"/>
          <w:b/>
          <w:bCs/>
          <w:sz w:val="22"/>
          <w:szCs w:val="22"/>
        </w:rPr>
        <w:t xml:space="preserve"> </w:t>
      </w:r>
      <w:r w:rsidR="00BF45A7" w:rsidRPr="00153EEE">
        <w:rPr>
          <w:rFonts w:cstheme="minorHAnsi"/>
          <w:b/>
          <w:bCs/>
          <w:sz w:val="22"/>
          <w:szCs w:val="22"/>
        </w:rPr>
        <w:tab/>
      </w:r>
      <w:r w:rsidR="00BF45A7" w:rsidRPr="00153EEE">
        <w:rPr>
          <w:rFonts w:cstheme="minorHAnsi"/>
          <w:b/>
          <w:bCs/>
          <w:sz w:val="22"/>
          <w:szCs w:val="22"/>
        </w:rPr>
        <w:tab/>
      </w:r>
      <w:r w:rsidR="00BF45A7" w:rsidRPr="00153EEE">
        <w:rPr>
          <w:rFonts w:cstheme="minorHAnsi"/>
          <w:b/>
          <w:bCs/>
          <w:sz w:val="22"/>
          <w:szCs w:val="22"/>
        </w:rPr>
        <w:tab/>
      </w:r>
      <w:r w:rsidR="00BF45A7" w:rsidRPr="00153EEE">
        <w:rPr>
          <w:rFonts w:cstheme="minorHAnsi"/>
          <w:b/>
          <w:bCs/>
          <w:sz w:val="22"/>
          <w:szCs w:val="22"/>
        </w:rPr>
        <w:tab/>
      </w:r>
      <w:r w:rsidR="00BF45A7" w:rsidRPr="00153EEE">
        <w:rPr>
          <w:rFonts w:cstheme="minorHAnsi"/>
          <w:b/>
          <w:bCs/>
          <w:sz w:val="22"/>
          <w:szCs w:val="22"/>
        </w:rPr>
        <w:tab/>
      </w:r>
      <w:r w:rsidR="00BF45A7" w:rsidRPr="00153EEE">
        <w:rPr>
          <w:rFonts w:cstheme="minorHAnsi"/>
          <w:b/>
          <w:bCs/>
          <w:sz w:val="22"/>
          <w:szCs w:val="22"/>
        </w:rPr>
        <w:tab/>
      </w:r>
      <w:r w:rsidR="00BF45A7" w:rsidRPr="00153EEE">
        <w:rPr>
          <w:rFonts w:cstheme="minorHAnsi"/>
          <w:b/>
          <w:bCs/>
          <w:sz w:val="22"/>
          <w:szCs w:val="22"/>
        </w:rPr>
        <w:tab/>
      </w:r>
      <w:r w:rsidR="00BF45A7" w:rsidRPr="00153EEE">
        <w:rPr>
          <w:rFonts w:cstheme="minorHAnsi"/>
          <w:b/>
          <w:bCs/>
          <w:sz w:val="22"/>
          <w:szCs w:val="22"/>
        </w:rPr>
        <w:tab/>
      </w:r>
    </w:p>
    <w:p w14:paraId="115B454D" w14:textId="71949EFB" w:rsidR="001115F2" w:rsidRDefault="00DD76B6" w:rsidP="003D72BA">
      <w:pPr>
        <w:rPr>
          <w:rFonts w:cstheme="minorHAnsi"/>
          <w:bCs/>
          <w:sz w:val="22"/>
          <w:szCs w:val="22"/>
        </w:rPr>
      </w:pPr>
      <w:r w:rsidRPr="00153EEE">
        <w:rPr>
          <w:rFonts w:cstheme="minorHAnsi"/>
          <w:b/>
          <w:bCs/>
          <w:sz w:val="22"/>
          <w:szCs w:val="22"/>
        </w:rPr>
        <w:t>Place: -</w:t>
      </w:r>
      <w:r w:rsidR="008B46E3" w:rsidRPr="00153EEE">
        <w:rPr>
          <w:rFonts w:cstheme="minorHAnsi"/>
          <w:bCs/>
          <w:sz w:val="22"/>
          <w:szCs w:val="22"/>
        </w:rPr>
        <w:t>Mum</w:t>
      </w:r>
      <w:r w:rsidR="001115F2">
        <w:rPr>
          <w:rFonts w:cstheme="minorHAnsi"/>
          <w:bCs/>
          <w:sz w:val="22"/>
          <w:szCs w:val="22"/>
        </w:rPr>
        <w:t>bai</w:t>
      </w:r>
    </w:p>
    <w:p w14:paraId="07954452" w14:textId="1818A0DF" w:rsidR="00651672" w:rsidRPr="001115F2" w:rsidRDefault="001115F2" w:rsidP="003D72B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</w:t>
      </w:r>
      <w:r w:rsidR="00651672" w:rsidRPr="00846E27">
        <w:rPr>
          <w:rFonts w:ascii="Book Antiqua" w:hAnsi="Book Antiqua" w:cs="Tahoma"/>
          <w:sz w:val="20"/>
          <w:szCs w:val="20"/>
        </w:rPr>
        <w:t>Yours faithfully</w:t>
      </w:r>
    </w:p>
    <w:p w14:paraId="7BADB410" w14:textId="43EFA45C" w:rsidR="00651672" w:rsidRPr="00153EEE" w:rsidRDefault="00651672" w:rsidP="00292E51">
      <w:pPr>
        <w:rPr>
          <w:rFonts w:cstheme="minorHAnsi"/>
          <w:b/>
          <w:sz w:val="22"/>
          <w:szCs w:val="22"/>
        </w:rPr>
      </w:pPr>
    </w:p>
    <w:sectPr w:rsidR="00651672" w:rsidRPr="00153EEE" w:rsidSect="00B304A5">
      <w:footerReference w:type="default" r:id="rId9"/>
      <w:type w:val="continuous"/>
      <w:pgSz w:w="12240" w:h="15840" w:code="1"/>
      <w:pgMar w:top="450" w:right="720" w:bottom="90" w:left="72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2C45F" w14:textId="77777777" w:rsidR="00F6126F" w:rsidRDefault="00F6126F" w:rsidP="00074093">
      <w:pPr>
        <w:spacing w:line="240" w:lineRule="auto"/>
      </w:pPr>
      <w:r>
        <w:separator/>
      </w:r>
    </w:p>
  </w:endnote>
  <w:endnote w:type="continuationSeparator" w:id="0">
    <w:p w14:paraId="6953A046" w14:textId="77777777" w:rsidR="00F6126F" w:rsidRDefault="00F6126F" w:rsidP="00074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DejaVu Sans">
    <w:altName w:val="Arial Unicode MS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E82C7" w14:textId="77777777" w:rsidR="00120CAD" w:rsidRDefault="00120C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0F5BE589" w14:textId="77777777" w:rsidR="00120CAD" w:rsidRDefault="00120C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358C0" w14:textId="77777777" w:rsidR="00F6126F" w:rsidRDefault="00F6126F" w:rsidP="00074093">
      <w:pPr>
        <w:spacing w:line="240" w:lineRule="auto"/>
      </w:pPr>
      <w:r>
        <w:separator/>
      </w:r>
    </w:p>
  </w:footnote>
  <w:footnote w:type="continuationSeparator" w:id="0">
    <w:p w14:paraId="59F8FDCE" w14:textId="77777777" w:rsidR="00F6126F" w:rsidRDefault="00F6126F" w:rsidP="000740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01A3026A"/>
    <w:multiLevelType w:val="hybridMultilevel"/>
    <w:tmpl w:val="7418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FD57D9"/>
    <w:multiLevelType w:val="hybridMultilevel"/>
    <w:tmpl w:val="B37AFB82"/>
    <w:lvl w:ilvl="0" w:tplc="C90A3F02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841EA"/>
    <w:multiLevelType w:val="hybridMultilevel"/>
    <w:tmpl w:val="1B28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54C95"/>
    <w:multiLevelType w:val="hybridMultilevel"/>
    <w:tmpl w:val="594C2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7" w15:restartNumberingAfterBreak="0">
    <w:nsid w:val="16EF140B"/>
    <w:multiLevelType w:val="hybridMultilevel"/>
    <w:tmpl w:val="8DCA1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F7CF6"/>
    <w:multiLevelType w:val="hybridMultilevel"/>
    <w:tmpl w:val="932441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A526B"/>
    <w:multiLevelType w:val="hybridMultilevel"/>
    <w:tmpl w:val="0ED0B6FC"/>
    <w:lvl w:ilvl="0" w:tplc="04090001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22350E03"/>
    <w:multiLevelType w:val="hybridMultilevel"/>
    <w:tmpl w:val="89949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41405C"/>
    <w:multiLevelType w:val="hybridMultilevel"/>
    <w:tmpl w:val="8D2658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5B2948"/>
    <w:multiLevelType w:val="hybridMultilevel"/>
    <w:tmpl w:val="C348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35448"/>
    <w:multiLevelType w:val="hybridMultilevel"/>
    <w:tmpl w:val="4EA2E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F23E75"/>
    <w:multiLevelType w:val="multilevel"/>
    <w:tmpl w:val="F050DF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957C0E"/>
    <w:multiLevelType w:val="hybridMultilevel"/>
    <w:tmpl w:val="057E1290"/>
    <w:lvl w:ilvl="0" w:tplc="4686F0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14791"/>
    <w:multiLevelType w:val="hybridMultilevel"/>
    <w:tmpl w:val="808C08D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D1646D3"/>
    <w:multiLevelType w:val="hybridMultilevel"/>
    <w:tmpl w:val="8C56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078D4"/>
    <w:multiLevelType w:val="hybridMultilevel"/>
    <w:tmpl w:val="AAFAB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97F66"/>
    <w:multiLevelType w:val="hybridMultilevel"/>
    <w:tmpl w:val="89D8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324C1"/>
    <w:multiLevelType w:val="hybridMultilevel"/>
    <w:tmpl w:val="315038DE"/>
    <w:lvl w:ilvl="0" w:tplc="C122BD02">
      <w:start w:val="1"/>
      <w:numFmt w:val="bullet"/>
      <w:lvlText w:val="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D53E8"/>
    <w:multiLevelType w:val="multilevel"/>
    <w:tmpl w:val="41F84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8B84934"/>
    <w:multiLevelType w:val="multilevel"/>
    <w:tmpl w:val="1EB67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5A327BC5"/>
    <w:multiLevelType w:val="multilevel"/>
    <w:tmpl w:val="0D8C1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A652D73"/>
    <w:multiLevelType w:val="hybridMultilevel"/>
    <w:tmpl w:val="38241880"/>
    <w:lvl w:ilvl="0" w:tplc="5AE226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B259C9"/>
    <w:multiLevelType w:val="hybridMultilevel"/>
    <w:tmpl w:val="6AD25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C2889"/>
    <w:multiLevelType w:val="hybridMultilevel"/>
    <w:tmpl w:val="9EEA0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0F2DFC"/>
    <w:multiLevelType w:val="multilevel"/>
    <w:tmpl w:val="C86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08111D"/>
    <w:multiLevelType w:val="hybridMultilevel"/>
    <w:tmpl w:val="8CA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051A5"/>
    <w:multiLevelType w:val="multilevel"/>
    <w:tmpl w:val="FAAA1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7ED86D25"/>
    <w:multiLevelType w:val="multilevel"/>
    <w:tmpl w:val="D21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FE2CA1"/>
    <w:multiLevelType w:val="multilevel"/>
    <w:tmpl w:val="9F10C6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12"/>
  </w:num>
  <w:num w:numId="3">
    <w:abstractNumId w:val="28"/>
  </w:num>
  <w:num w:numId="4">
    <w:abstractNumId w:val="5"/>
  </w:num>
  <w:num w:numId="5">
    <w:abstractNumId w:val="19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5"/>
  </w:num>
  <w:num w:numId="11">
    <w:abstractNumId w:val="18"/>
  </w:num>
  <w:num w:numId="12">
    <w:abstractNumId w:val="31"/>
  </w:num>
  <w:num w:numId="13">
    <w:abstractNumId w:val="13"/>
  </w:num>
  <w:num w:numId="14">
    <w:abstractNumId w:val="24"/>
  </w:num>
  <w:num w:numId="15">
    <w:abstractNumId w:val="30"/>
  </w:num>
  <w:num w:numId="16">
    <w:abstractNumId w:val="17"/>
  </w:num>
  <w:num w:numId="17">
    <w:abstractNumId w:val="8"/>
  </w:num>
  <w:num w:numId="18">
    <w:abstractNumId w:val="26"/>
  </w:num>
  <w:num w:numId="19">
    <w:abstractNumId w:val="10"/>
  </w:num>
  <w:num w:numId="20">
    <w:abstractNumId w:val="11"/>
  </w:num>
  <w:num w:numId="21">
    <w:abstractNumId w:val="25"/>
  </w:num>
  <w:num w:numId="22">
    <w:abstractNumId w:val="3"/>
  </w:num>
  <w:num w:numId="23">
    <w:abstractNumId w:val="29"/>
  </w:num>
  <w:num w:numId="24">
    <w:abstractNumId w:val="22"/>
  </w:num>
  <w:num w:numId="25">
    <w:abstractNumId w:val="21"/>
  </w:num>
  <w:num w:numId="26">
    <w:abstractNumId w:val="23"/>
  </w:num>
  <w:num w:numId="27">
    <w:abstractNumId w:val="16"/>
  </w:num>
  <w:num w:numId="28">
    <w:abstractNumId w:val="9"/>
  </w:num>
  <w:num w:numId="29">
    <w:abstractNumId w:val="27"/>
  </w:num>
  <w:num w:numId="30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93"/>
    <w:rsid w:val="00001E1E"/>
    <w:rsid w:val="00003BDB"/>
    <w:rsid w:val="00010766"/>
    <w:rsid w:val="000129F2"/>
    <w:rsid w:val="00022D7D"/>
    <w:rsid w:val="00023908"/>
    <w:rsid w:val="000301D7"/>
    <w:rsid w:val="00030469"/>
    <w:rsid w:val="00031099"/>
    <w:rsid w:val="0003125F"/>
    <w:rsid w:val="000322B1"/>
    <w:rsid w:val="00037687"/>
    <w:rsid w:val="00040A67"/>
    <w:rsid w:val="0004410B"/>
    <w:rsid w:val="00044CE7"/>
    <w:rsid w:val="00046C7C"/>
    <w:rsid w:val="0005534F"/>
    <w:rsid w:val="00055C3B"/>
    <w:rsid w:val="000627E4"/>
    <w:rsid w:val="000649D3"/>
    <w:rsid w:val="00066D5B"/>
    <w:rsid w:val="0007101A"/>
    <w:rsid w:val="00072D66"/>
    <w:rsid w:val="00074093"/>
    <w:rsid w:val="00075012"/>
    <w:rsid w:val="0007510E"/>
    <w:rsid w:val="0007613B"/>
    <w:rsid w:val="000917F9"/>
    <w:rsid w:val="00094DD8"/>
    <w:rsid w:val="000A00D3"/>
    <w:rsid w:val="000A30D2"/>
    <w:rsid w:val="000A3A45"/>
    <w:rsid w:val="000B16F8"/>
    <w:rsid w:val="000B743C"/>
    <w:rsid w:val="000C0319"/>
    <w:rsid w:val="000D152A"/>
    <w:rsid w:val="000D266A"/>
    <w:rsid w:val="000D26CC"/>
    <w:rsid w:val="000D7DD7"/>
    <w:rsid w:val="000E0BE4"/>
    <w:rsid w:val="000E65BE"/>
    <w:rsid w:val="000F0935"/>
    <w:rsid w:val="000F1C4A"/>
    <w:rsid w:val="000F3299"/>
    <w:rsid w:val="000F59B5"/>
    <w:rsid w:val="0010629C"/>
    <w:rsid w:val="00106C3A"/>
    <w:rsid w:val="001108FD"/>
    <w:rsid w:val="001115F2"/>
    <w:rsid w:val="00120CAD"/>
    <w:rsid w:val="00123D6E"/>
    <w:rsid w:val="001253AE"/>
    <w:rsid w:val="00130BA2"/>
    <w:rsid w:val="0013583F"/>
    <w:rsid w:val="00136989"/>
    <w:rsid w:val="00141414"/>
    <w:rsid w:val="001462B6"/>
    <w:rsid w:val="00150AA9"/>
    <w:rsid w:val="00152916"/>
    <w:rsid w:val="00153936"/>
    <w:rsid w:val="00153EEE"/>
    <w:rsid w:val="0015562F"/>
    <w:rsid w:val="00155649"/>
    <w:rsid w:val="001558EC"/>
    <w:rsid w:val="001571A9"/>
    <w:rsid w:val="00163F36"/>
    <w:rsid w:val="00164B53"/>
    <w:rsid w:val="001744B2"/>
    <w:rsid w:val="00174A09"/>
    <w:rsid w:val="00182CBC"/>
    <w:rsid w:val="00186CE8"/>
    <w:rsid w:val="001911DF"/>
    <w:rsid w:val="00192ACC"/>
    <w:rsid w:val="00193907"/>
    <w:rsid w:val="00193F7F"/>
    <w:rsid w:val="0019742B"/>
    <w:rsid w:val="001A0736"/>
    <w:rsid w:val="001A204D"/>
    <w:rsid w:val="001A208A"/>
    <w:rsid w:val="001A64BA"/>
    <w:rsid w:val="001B653E"/>
    <w:rsid w:val="001C06A1"/>
    <w:rsid w:val="001C3326"/>
    <w:rsid w:val="001C42AE"/>
    <w:rsid w:val="001C5878"/>
    <w:rsid w:val="001E229F"/>
    <w:rsid w:val="001E56A8"/>
    <w:rsid w:val="001E64B7"/>
    <w:rsid w:val="001F0356"/>
    <w:rsid w:val="001F08AE"/>
    <w:rsid w:val="001F2964"/>
    <w:rsid w:val="001F467E"/>
    <w:rsid w:val="001F6164"/>
    <w:rsid w:val="001F627B"/>
    <w:rsid w:val="00200421"/>
    <w:rsid w:val="00205AEE"/>
    <w:rsid w:val="00211447"/>
    <w:rsid w:val="00213447"/>
    <w:rsid w:val="00216517"/>
    <w:rsid w:val="00217D02"/>
    <w:rsid w:val="00217E2A"/>
    <w:rsid w:val="00217EA2"/>
    <w:rsid w:val="002202FA"/>
    <w:rsid w:val="002332D7"/>
    <w:rsid w:val="00234C4A"/>
    <w:rsid w:val="00236045"/>
    <w:rsid w:val="00237881"/>
    <w:rsid w:val="0024431E"/>
    <w:rsid w:val="00245088"/>
    <w:rsid w:val="00246A2D"/>
    <w:rsid w:val="00247B79"/>
    <w:rsid w:val="00254B63"/>
    <w:rsid w:val="00256D5D"/>
    <w:rsid w:val="00260188"/>
    <w:rsid w:val="00270301"/>
    <w:rsid w:val="00274E1B"/>
    <w:rsid w:val="00276E4B"/>
    <w:rsid w:val="0028672F"/>
    <w:rsid w:val="00287349"/>
    <w:rsid w:val="002915B6"/>
    <w:rsid w:val="00292E51"/>
    <w:rsid w:val="002A2FCD"/>
    <w:rsid w:val="002A3708"/>
    <w:rsid w:val="002A4515"/>
    <w:rsid w:val="002B1907"/>
    <w:rsid w:val="002B49CD"/>
    <w:rsid w:val="002B4D16"/>
    <w:rsid w:val="002B783B"/>
    <w:rsid w:val="002C2D05"/>
    <w:rsid w:val="002C397B"/>
    <w:rsid w:val="002D3BC4"/>
    <w:rsid w:val="002D41FC"/>
    <w:rsid w:val="002E0600"/>
    <w:rsid w:val="002E125C"/>
    <w:rsid w:val="002E2FCA"/>
    <w:rsid w:val="002E3D71"/>
    <w:rsid w:val="002E4925"/>
    <w:rsid w:val="002F15E9"/>
    <w:rsid w:val="00300F32"/>
    <w:rsid w:val="0030122E"/>
    <w:rsid w:val="00304E85"/>
    <w:rsid w:val="00311D4A"/>
    <w:rsid w:val="003167EC"/>
    <w:rsid w:val="003207B8"/>
    <w:rsid w:val="00321546"/>
    <w:rsid w:val="003232E4"/>
    <w:rsid w:val="00325201"/>
    <w:rsid w:val="00337293"/>
    <w:rsid w:val="003536C5"/>
    <w:rsid w:val="003554E3"/>
    <w:rsid w:val="003615BE"/>
    <w:rsid w:val="003629AB"/>
    <w:rsid w:val="0036314D"/>
    <w:rsid w:val="00364242"/>
    <w:rsid w:val="003651C4"/>
    <w:rsid w:val="00381791"/>
    <w:rsid w:val="003826F8"/>
    <w:rsid w:val="00393305"/>
    <w:rsid w:val="00394AD8"/>
    <w:rsid w:val="00395F53"/>
    <w:rsid w:val="003A170E"/>
    <w:rsid w:val="003A39E9"/>
    <w:rsid w:val="003A5179"/>
    <w:rsid w:val="003A652B"/>
    <w:rsid w:val="003B1554"/>
    <w:rsid w:val="003B259F"/>
    <w:rsid w:val="003B2A70"/>
    <w:rsid w:val="003B3B9D"/>
    <w:rsid w:val="003B57F5"/>
    <w:rsid w:val="003B73F9"/>
    <w:rsid w:val="003B76E6"/>
    <w:rsid w:val="003C50FB"/>
    <w:rsid w:val="003D4A21"/>
    <w:rsid w:val="003D5984"/>
    <w:rsid w:val="003D7034"/>
    <w:rsid w:val="003D72BA"/>
    <w:rsid w:val="003E1918"/>
    <w:rsid w:val="003E6160"/>
    <w:rsid w:val="003F078C"/>
    <w:rsid w:val="003F4E23"/>
    <w:rsid w:val="003F5729"/>
    <w:rsid w:val="003F62A5"/>
    <w:rsid w:val="0040029B"/>
    <w:rsid w:val="004020F9"/>
    <w:rsid w:val="004027A7"/>
    <w:rsid w:val="004117BF"/>
    <w:rsid w:val="00411ED7"/>
    <w:rsid w:val="0041434C"/>
    <w:rsid w:val="0042063A"/>
    <w:rsid w:val="004214F8"/>
    <w:rsid w:val="0042611E"/>
    <w:rsid w:val="00431548"/>
    <w:rsid w:val="0043530C"/>
    <w:rsid w:val="004379D2"/>
    <w:rsid w:val="004418B4"/>
    <w:rsid w:val="004502B0"/>
    <w:rsid w:val="00451AD7"/>
    <w:rsid w:val="004524F2"/>
    <w:rsid w:val="0045722D"/>
    <w:rsid w:val="00460401"/>
    <w:rsid w:val="004608B9"/>
    <w:rsid w:val="00461DD5"/>
    <w:rsid w:val="0046575F"/>
    <w:rsid w:val="0047266B"/>
    <w:rsid w:val="0047297B"/>
    <w:rsid w:val="00472D50"/>
    <w:rsid w:val="0048072D"/>
    <w:rsid w:val="00481170"/>
    <w:rsid w:val="00484E6F"/>
    <w:rsid w:val="004866FC"/>
    <w:rsid w:val="00490BC5"/>
    <w:rsid w:val="0049244A"/>
    <w:rsid w:val="00496CD0"/>
    <w:rsid w:val="0049778D"/>
    <w:rsid w:val="004A37BE"/>
    <w:rsid w:val="004A520B"/>
    <w:rsid w:val="004B2D79"/>
    <w:rsid w:val="004B3572"/>
    <w:rsid w:val="004B7372"/>
    <w:rsid w:val="004C49BC"/>
    <w:rsid w:val="004D7E6A"/>
    <w:rsid w:val="004E029F"/>
    <w:rsid w:val="004E32E8"/>
    <w:rsid w:val="004E4F93"/>
    <w:rsid w:val="004E73FB"/>
    <w:rsid w:val="004F03A2"/>
    <w:rsid w:val="004F16E2"/>
    <w:rsid w:val="004F37E4"/>
    <w:rsid w:val="004F3B58"/>
    <w:rsid w:val="004F418F"/>
    <w:rsid w:val="00513781"/>
    <w:rsid w:val="00514674"/>
    <w:rsid w:val="00515D68"/>
    <w:rsid w:val="005263D3"/>
    <w:rsid w:val="00540209"/>
    <w:rsid w:val="005414E2"/>
    <w:rsid w:val="00541777"/>
    <w:rsid w:val="005434F0"/>
    <w:rsid w:val="005441C3"/>
    <w:rsid w:val="005445DF"/>
    <w:rsid w:val="00552481"/>
    <w:rsid w:val="005525CC"/>
    <w:rsid w:val="0055705C"/>
    <w:rsid w:val="00557A53"/>
    <w:rsid w:val="00557C48"/>
    <w:rsid w:val="00560226"/>
    <w:rsid w:val="00564445"/>
    <w:rsid w:val="0057365C"/>
    <w:rsid w:val="00576547"/>
    <w:rsid w:val="00581C6A"/>
    <w:rsid w:val="00586CCB"/>
    <w:rsid w:val="005A0A70"/>
    <w:rsid w:val="005A72E9"/>
    <w:rsid w:val="005B015E"/>
    <w:rsid w:val="005B1C14"/>
    <w:rsid w:val="005B3DBB"/>
    <w:rsid w:val="005B5BE7"/>
    <w:rsid w:val="005C3CCB"/>
    <w:rsid w:val="005C47BF"/>
    <w:rsid w:val="005D4EB7"/>
    <w:rsid w:val="005D5F3E"/>
    <w:rsid w:val="005D65AB"/>
    <w:rsid w:val="005E01EC"/>
    <w:rsid w:val="005E63B5"/>
    <w:rsid w:val="005E72E3"/>
    <w:rsid w:val="005F29EA"/>
    <w:rsid w:val="005F7BA1"/>
    <w:rsid w:val="00601D9C"/>
    <w:rsid w:val="00613CD7"/>
    <w:rsid w:val="00614D60"/>
    <w:rsid w:val="006158E5"/>
    <w:rsid w:val="00624CE8"/>
    <w:rsid w:val="006259DE"/>
    <w:rsid w:val="00633C43"/>
    <w:rsid w:val="0064345F"/>
    <w:rsid w:val="0064629A"/>
    <w:rsid w:val="00651403"/>
    <w:rsid w:val="00651672"/>
    <w:rsid w:val="0065432C"/>
    <w:rsid w:val="006635CD"/>
    <w:rsid w:val="006641DA"/>
    <w:rsid w:val="006709D8"/>
    <w:rsid w:val="00677AE6"/>
    <w:rsid w:val="00681700"/>
    <w:rsid w:val="00690902"/>
    <w:rsid w:val="006937DB"/>
    <w:rsid w:val="006A66F1"/>
    <w:rsid w:val="006B44A8"/>
    <w:rsid w:val="006B5208"/>
    <w:rsid w:val="006C42DC"/>
    <w:rsid w:val="006C5FCF"/>
    <w:rsid w:val="006C78E5"/>
    <w:rsid w:val="006E16B1"/>
    <w:rsid w:val="006E1CF6"/>
    <w:rsid w:val="006E3288"/>
    <w:rsid w:val="006E70E4"/>
    <w:rsid w:val="006F52E1"/>
    <w:rsid w:val="006F738F"/>
    <w:rsid w:val="007043BF"/>
    <w:rsid w:val="007109AD"/>
    <w:rsid w:val="0071482D"/>
    <w:rsid w:val="00714F0E"/>
    <w:rsid w:val="00721EBD"/>
    <w:rsid w:val="007263D5"/>
    <w:rsid w:val="0072765C"/>
    <w:rsid w:val="00727A18"/>
    <w:rsid w:val="0073091A"/>
    <w:rsid w:val="007333BD"/>
    <w:rsid w:val="0074057E"/>
    <w:rsid w:val="007411FF"/>
    <w:rsid w:val="00741B62"/>
    <w:rsid w:val="00747061"/>
    <w:rsid w:val="00755EE7"/>
    <w:rsid w:val="007567C1"/>
    <w:rsid w:val="007571A0"/>
    <w:rsid w:val="00761D78"/>
    <w:rsid w:val="007622C7"/>
    <w:rsid w:val="007734BB"/>
    <w:rsid w:val="00784228"/>
    <w:rsid w:val="00784C89"/>
    <w:rsid w:val="00792BC6"/>
    <w:rsid w:val="00794F27"/>
    <w:rsid w:val="00796CCD"/>
    <w:rsid w:val="007A658B"/>
    <w:rsid w:val="007B1707"/>
    <w:rsid w:val="007B1A26"/>
    <w:rsid w:val="007B1F88"/>
    <w:rsid w:val="007B5AD0"/>
    <w:rsid w:val="007C5212"/>
    <w:rsid w:val="007E094E"/>
    <w:rsid w:val="007E2BD5"/>
    <w:rsid w:val="007E41B4"/>
    <w:rsid w:val="007E4B6D"/>
    <w:rsid w:val="007E4C00"/>
    <w:rsid w:val="007E4DFB"/>
    <w:rsid w:val="007E5708"/>
    <w:rsid w:val="007F3F75"/>
    <w:rsid w:val="007F589F"/>
    <w:rsid w:val="007F68D9"/>
    <w:rsid w:val="007F6B6E"/>
    <w:rsid w:val="0080386F"/>
    <w:rsid w:val="00804CFB"/>
    <w:rsid w:val="0080762E"/>
    <w:rsid w:val="00807906"/>
    <w:rsid w:val="00816AAC"/>
    <w:rsid w:val="00821B1E"/>
    <w:rsid w:val="00822A3C"/>
    <w:rsid w:val="00824010"/>
    <w:rsid w:val="00830322"/>
    <w:rsid w:val="0083432E"/>
    <w:rsid w:val="0084734B"/>
    <w:rsid w:val="008548FB"/>
    <w:rsid w:val="008571BB"/>
    <w:rsid w:val="00863423"/>
    <w:rsid w:val="0086768D"/>
    <w:rsid w:val="00872B53"/>
    <w:rsid w:val="008761BE"/>
    <w:rsid w:val="00881D25"/>
    <w:rsid w:val="00886F35"/>
    <w:rsid w:val="00890209"/>
    <w:rsid w:val="00893DFE"/>
    <w:rsid w:val="0089656C"/>
    <w:rsid w:val="008A2F69"/>
    <w:rsid w:val="008A2F7F"/>
    <w:rsid w:val="008B46E3"/>
    <w:rsid w:val="008B5999"/>
    <w:rsid w:val="008C47DB"/>
    <w:rsid w:val="008C49F8"/>
    <w:rsid w:val="008D18F9"/>
    <w:rsid w:val="008E039A"/>
    <w:rsid w:val="008E1543"/>
    <w:rsid w:val="008E3F82"/>
    <w:rsid w:val="008F0648"/>
    <w:rsid w:val="008F08E6"/>
    <w:rsid w:val="008F38AA"/>
    <w:rsid w:val="00900F3E"/>
    <w:rsid w:val="0090440A"/>
    <w:rsid w:val="00906412"/>
    <w:rsid w:val="00933297"/>
    <w:rsid w:val="00936FA5"/>
    <w:rsid w:val="009409AF"/>
    <w:rsid w:val="009553F0"/>
    <w:rsid w:val="00964397"/>
    <w:rsid w:val="00966D99"/>
    <w:rsid w:val="00972B67"/>
    <w:rsid w:val="00990E88"/>
    <w:rsid w:val="00992035"/>
    <w:rsid w:val="0099391B"/>
    <w:rsid w:val="00994782"/>
    <w:rsid w:val="009A27C1"/>
    <w:rsid w:val="009A33F6"/>
    <w:rsid w:val="009B056C"/>
    <w:rsid w:val="009B0F66"/>
    <w:rsid w:val="009B16F8"/>
    <w:rsid w:val="009B4804"/>
    <w:rsid w:val="009B799E"/>
    <w:rsid w:val="009C605D"/>
    <w:rsid w:val="009C6F67"/>
    <w:rsid w:val="009C743C"/>
    <w:rsid w:val="009D6C70"/>
    <w:rsid w:val="009F396E"/>
    <w:rsid w:val="009F47D9"/>
    <w:rsid w:val="00A03601"/>
    <w:rsid w:val="00A055F5"/>
    <w:rsid w:val="00A06200"/>
    <w:rsid w:val="00A125B0"/>
    <w:rsid w:val="00A13A7F"/>
    <w:rsid w:val="00A15EEC"/>
    <w:rsid w:val="00A16020"/>
    <w:rsid w:val="00A160C2"/>
    <w:rsid w:val="00A3442C"/>
    <w:rsid w:val="00A346DA"/>
    <w:rsid w:val="00A35ACB"/>
    <w:rsid w:val="00A3632F"/>
    <w:rsid w:val="00A4022B"/>
    <w:rsid w:val="00A40E44"/>
    <w:rsid w:val="00A46290"/>
    <w:rsid w:val="00A4679E"/>
    <w:rsid w:val="00A53150"/>
    <w:rsid w:val="00A5486B"/>
    <w:rsid w:val="00A54F2D"/>
    <w:rsid w:val="00A62458"/>
    <w:rsid w:val="00A62497"/>
    <w:rsid w:val="00A65430"/>
    <w:rsid w:val="00A71741"/>
    <w:rsid w:val="00A82936"/>
    <w:rsid w:val="00A82FF0"/>
    <w:rsid w:val="00A87D82"/>
    <w:rsid w:val="00A915FA"/>
    <w:rsid w:val="00A92838"/>
    <w:rsid w:val="00A96107"/>
    <w:rsid w:val="00A96889"/>
    <w:rsid w:val="00AA11AF"/>
    <w:rsid w:val="00AA7FB8"/>
    <w:rsid w:val="00AB2225"/>
    <w:rsid w:val="00AB2358"/>
    <w:rsid w:val="00AB4A82"/>
    <w:rsid w:val="00AC3EDF"/>
    <w:rsid w:val="00AC641F"/>
    <w:rsid w:val="00AD0EC9"/>
    <w:rsid w:val="00AD5DD8"/>
    <w:rsid w:val="00AD6015"/>
    <w:rsid w:val="00AD6581"/>
    <w:rsid w:val="00AD7F00"/>
    <w:rsid w:val="00AE5D39"/>
    <w:rsid w:val="00AF16E2"/>
    <w:rsid w:val="00AF3592"/>
    <w:rsid w:val="00AF767A"/>
    <w:rsid w:val="00AF7F52"/>
    <w:rsid w:val="00B03F7B"/>
    <w:rsid w:val="00B06358"/>
    <w:rsid w:val="00B1150E"/>
    <w:rsid w:val="00B14BA5"/>
    <w:rsid w:val="00B154B9"/>
    <w:rsid w:val="00B16561"/>
    <w:rsid w:val="00B227F4"/>
    <w:rsid w:val="00B22BE0"/>
    <w:rsid w:val="00B25070"/>
    <w:rsid w:val="00B25610"/>
    <w:rsid w:val="00B304A5"/>
    <w:rsid w:val="00B30F37"/>
    <w:rsid w:val="00B313F6"/>
    <w:rsid w:val="00B33CD5"/>
    <w:rsid w:val="00B36ED4"/>
    <w:rsid w:val="00B402AE"/>
    <w:rsid w:val="00B41B78"/>
    <w:rsid w:val="00B45A2F"/>
    <w:rsid w:val="00B53406"/>
    <w:rsid w:val="00B649DA"/>
    <w:rsid w:val="00B654BA"/>
    <w:rsid w:val="00B6712D"/>
    <w:rsid w:val="00B76A14"/>
    <w:rsid w:val="00B77AD1"/>
    <w:rsid w:val="00B77F7B"/>
    <w:rsid w:val="00B840D0"/>
    <w:rsid w:val="00B848D4"/>
    <w:rsid w:val="00BA7D43"/>
    <w:rsid w:val="00BB1E92"/>
    <w:rsid w:val="00BC021D"/>
    <w:rsid w:val="00BC1070"/>
    <w:rsid w:val="00BC7BC5"/>
    <w:rsid w:val="00BD0A4F"/>
    <w:rsid w:val="00BE2495"/>
    <w:rsid w:val="00BE6593"/>
    <w:rsid w:val="00BF0D81"/>
    <w:rsid w:val="00BF2445"/>
    <w:rsid w:val="00BF3475"/>
    <w:rsid w:val="00BF45A7"/>
    <w:rsid w:val="00C021DC"/>
    <w:rsid w:val="00C03B9D"/>
    <w:rsid w:val="00C04677"/>
    <w:rsid w:val="00C0701A"/>
    <w:rsid w:val="00C17C3E"/>
    <w:rsid w:val="00C17CB1"/>
    <w:rsid w:val="00C22C3A"/>
    <w:rsid w:val="00C549F9"/>
    <w:rsid w:val="00C55915"/>
    <w:rsid w:val="00C55DEA"/>
    <w:rsid w:val="00C55E02"/>
    <w:rsid w:val="00C55F0E"/>
    <w:rsid w:val="00C57AC8"/>
    <w:rsid w:val="00C57F43"/>
    <w:rsid w:val="00C675FD"/>
    <w:rsid w:val="00C70EBF"/>
    <w:rsid w:val="00C7416E"/>
    <w:rsid w:val="00C75FB1"/>
    <w:rsid w:val="00C77798"/>
    <w:rsid w:val="00C80038"/>
    <w:rsid w:val="00C80FBA"/>
    <w:rsid w:val="00C83849"/>
    <w:rsid w:val="00C84FE1"/>
    <w:rsid w:val="00C87324"/>
    <w:rsid w:val="00C901AB"/>
    <w:rsid w:val="00C9134B"/>
    <w:rsid w:val="00C92318"/>
    <w:rsid w:val="00C94EBB"/>
    <w:rsid w:val="00CB6584"/>
    <w:rsid w:val="00CC6C4C"/>
    <w:rsid w:val="00CD2495"/>
    <w:rsid w:val="00CD3905"/>
    <w:rsid w:val="00CD640D"/>
    <w:rsid w:val="00CE06BC"/>
    <w:rsid w:val="00CE0976"/>
    <w:rsid w:val="00CF3A6B"/>
    <w:rsid w:val="00CF4512"/>
    <w:rsid w:val="00CF492B"/>
    <w:rsid w:val="00D12A72"/>
    <w:rsid w:val="00D13752"/>
    <w:rsid w:val="00D2128A"/>
    <w:rsid w:val="00D23CD5"/>
    <w:rsid w:val="00D24220"/>
    <w:rsid w:val="00D30D3A"/>
    <w:rsid w:val="00D3302D"/>
    <w:rsid w:val="00D3358C"/>
    <w:rsid w:val="00D3486E"/>
    <w:rsid w:val="00D41692"/>
    <w:rsid w:val="00D479FD"/>
    <w:rsid w:val="00D511E8"/>
    <w:rsid w:val="00D528A0"/>
    <w:rsid w:val="00D5697E"/>
    <w:rsid w:val="00D57932"/>
    <w:rsid w:val="00D60031"/>
    <w:rsid w:val="00D72569"/>
    <w:rsid w:val="00D74B64"/>
    <w:rsid w:val="00D77E30"/>
    <w:rsid w:val="00D9054F"/>
    <w:rsid w:val="00D9409D"/>
    <w:rsid w:val="00D95D60"/>
    <w:rsid w:val="00DA0DAB"/>
    <w:rsid w:val="00DA1ECB"/>
    <w:rsid w:val="00DA4B3E"/>
    <w:rsid w:val="00DA62B0"/>
    <w:rsid w:val="00DB2D2D"/>
    <w:rsid w:val="00DC1D92"/>
    <w:rsid w:val="00DC3FBE"/>
    <w:rsid w:val="00DD59DB"/>
    <w:rsid w:val="00DD76B6"/>
    <w:rsid w:val="00DE117E"/>
    <w:rsid w:val="00DE175A"/>
    <w:rsid w:val="00DE53EA"/>
    <w:rsid w:val="00DE5E41"/>
    <w:rsid w:val="00DF1AF7"/>
    <w:rsid w:val="00DF47D3"/>
    <w:rsid w:val="00DF7552"/>
    <w:rsid w:val="00E027C9"/>
    <w:rsid w:val="00E05C40"/>
    <w:rsid w:val="00E05FEC"/>
    <w:rsid w:val="00E0709B"/>
    <w:rsid w:val="00E075F5"/>
    <w:rsid w:val="00E07B17"/>
    <w:rsid w:val="00E07CA0"/>
    <w:rsid w:val="00E07D83"/>
    <w:rsid w:val="00E14713"/>
    <w:rsid w:val="00E14727"/>
    <w:rsid w:val="00E1508D"/>
    <w:rsid w:val="00E260DA"/>
    <w:rsid w:val="00E27434"/>
    <w:rsid w:val="00E32D13"/>
    <w:rsid w:val="00E432E4"/>
    <w:rsid w:val="00E45349"/>
    <w:rsid w:val="00E53966"/>
    <w:rsid w:val="00E6153B"/>
    <w:rsid w:val="00E61EA0"/>
    <w:rsid w:val="00E62687"/>
    <w:rsid w:val="00E63D6F"/>
    <w:rsid w:val="00E71F07"/>
    <w:rsid w:val="00E815AE"/>
    <w:rsid w:val="00E834BA"/>
    <w:rsid w:val="00E856AA"/>
    <w:rsid w:val="00E862A8"/>
    <w:rsid w:val="00E90BD6"/>
    <w:rsid w:val="00E91D8E"/>
    <w:rsid w:val="00E92FC1"/>
    <w:rsid w:val="00EA1CB0"/>
    <w:rsid w:val="00EA46FF"/>
    <w:rsid w:val="00EA76C9"/>
    <w:rsid w:val="00EB2354"/>
    <w:rsid w:val="00EB37C7"/>
    <w:rsid w:val="00EB7AE4"/>
    <w:rsid w:val="00EC7608"/>
    <w:rsid w:val="00ED2CCC"/>
    <w:rsid w:val="00EE0E58"/>
    <w:rsid w:val="00EF1BE3"/>
    <w:rsid w:val="00F00A19"/>
    <w:rsid w:val="00F04AA6"/>
    <w:rsid w:val="00F1042A"/>
    <w:rsid w:val="00F1167F"/>
    <w:rsid w:val="00F16094"/>
    <w:rsid w:val="00F16D82"/>
    <w:rsid w:val="00F2318B"/>
    <w:rsid w:val="00F256D7"/>
    <w:rsid w:val="00F25B96"/>
    <w:rsid w:val="00F26A89"/>
    <w:rsid w:val="00F278B6"/>
    <w:rsid w:val="00F3175D"/>
    <w:rsid w:val="00F35742"/>
    <w:rsid w:val="00F43DC7"/>
    <w:rsid w:val="00F456D1"/>
    <w:rsid w:val="00F45C2F"/>
    <w:rsid w:val="00F467AE"/>
    <w:rsid w:val="00F4753A"/>
    <w:rsid w:val="00F5252B"/>
    <w:rsid w:val="00F5574B"/>
    <w:rsid w:val="00F5640F"/>
    <w:rsid w:val="00F6117B"/>
    <w:rsid w:val="00F6126F"/>
    <w:rsid w:val="00F613F8"/>
    <w:rsid w:val="00F624D5"/>
    <w:rsid w:val="00F6353A"/>
    <w:rsid w:val="00F6712A"/>
    <w:rsid w:val="00F73B64"/>
    <w:rsid w:val="00F7489A"/>
    <w:rsid w:val="00F815C5"/>
    <w:rsid w:val="00F81DBF"/>
    <w:rsid w:val="00F8289B"/>
    <w:rsid w:val="00F87D48"/>
    <w:rsid w:val="00F92BB4"/>
    <w:rsid w:val="00F92FCF"/>
    <w:rsid w:val="00F9632F"/>
    <w:rsid w:val="00F97A7E"/>
    <w:rsid w:val="00FA4F9F"/>
    <w:rsid w:val="00FB0106"/>
    <w:rsid w:val="00FB0407"/>
    <w:rsid w:val="00FB2A65"/>
    <w:rsid w:val="00FB54F2"/>
    <w:rsid w:val="00FB65A5"/>
    <w:rsid w:val="00FC2AB2"/>
    <w:rsid w:val="00FC3D64"/>
    <w:rsid w:val="00FD27B1"/>
    <w:rsid w:val="00FE0311"/>
    <w:rsid w:val="00FE2299"/>
    <w:rsid w:val="00FF0932"/>
    <w:rsid w:val="00FF379C"/>
    <w:rsid w:val="00FF6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2380"/>
  <w15:docId w15:val="{D8E29340-5815-42C7-98E8-689C3E9F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A5"/>
  </w:style>
  <w:style w:type="paragraph" w:styleId="Heading1">
    <w:name w:val="heading 1"/>
    <w:basedOn w:val="Normal"/>
    <w:next w:val="Normal"/>
    <w:link w:val="Heading1Char"/>
    <w:uiPriority w:val="9"/>
    <w:qFormat/>
    <w:rsid w:val="00B304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04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304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074093"/>
    <w:rPr>
      <w:color w:val="0000FF"/>
      <w:u w:val="single"/>
      <w:lang w:val="en-US" w:eastAsia="en-US" w:bidi="en-US"/>
    </w:rPr>
  </w:style>
  <w:style w:type="character" w:customStyle="1" w:styleId="FooterChar">
    <w:name w:val="Footer Char"/>
    <w:basedOn w:val="DefaultParagraphFont"/>
    <w:uiPriority w:val="99"/>
    <w:rsid w:val="00074093"/>
    <w:rPr>
      <w:rFonts w:ascii="Calibri" w:eastAsia="Times New Roman" w:hAnsi="Calibri" w:cs="Times New Roman"/>
      <w:sz w:val="24"/>
      <w:szCs w:val="24"/>
      <w:lang w:bidi="en-US"/>
    </w:rPr>
  </w:style>
  <w:style w:type="character" w:styleId="PageNumber">
    <w:name w:val="page number"/>
    <w:basedOn w:val="DefaultParagraphFont"/>
    <w:rsid w:val="00074093"/>
  </w:style>
  <w:style w:type="character" w:customStyle="1" w:styleId="BodyTextChar">
    <w:name w:val="Body Text Char"/>
    <w:basedOn w:val="DefaultParagraphFont"/>
    <w:link w:val="BodyText"/>
    <w:uiPriority w:val="99"/>
    <w:rsid w:val="00074093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StrongEmphasis">
    <w:name w:val="Strong Emphasis"/>
    <w:basedOn w:val="DefaultParagraphFont"/>
    <w:rsid w:val="00074093"/>
    <w:rPr>
      <w:b/>
      <w:bCs/>
    </w:rPr>
  </w:style>
  <w:style w:type="character" w:customStyle="1" w:styleId="HeaderChar">
    <w:name w:val="Header Char"/>
    <w:basedOn w:val="DefaultParagraphFont"/>
    <w:rsid w:val="00074093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BodyTextIndentChar">
    <w:name w:val="Body Text Indent Char"/>
    <w:basedOn w:val="DefaultParagraphFont"/>
    <w:rsid w:val="00074093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ListLabel1">
    <w:name w:val="ListLabel 1"/>
    <w:rsid w:val="00074093"/>
    <w:rPr>
      <w:rFonts w:cs="Courier New"/>
    </w:rPr>
  </w:style>
  <w:style w:type="character" w:customStyle="1" w:styleId="ListLabel2">
    <w:name w:val="ListLabel 2"/>
    <w:rsid w:val="00074093"/>
    <w:rPr>
      <w:b w:val="0"/>
    </w:rPr>
  </w:style>
  <w:style w:type="paragraph" w:customStyle="1" w:styleId="Heading">
    <w:name w:val="Heading"/>
    <w:basedOn w:val="Normal"/>
    <w:next w:val="Textbody"/>
    <w:rsid w:val="00074093"/>
    <w:pPr>
      <w:keepNext/>
      <w:spacing w:before="240" w:after="120"/>
    </w:pPr>
    <w:rPr>
      <w:rFonts w:ascii="Liberation Sans" w:eastAsia="WenQuanYi Zen Hei Sharp" w:hAnsi="Liberation Sans" w:cs="DejaVu Sans"/>
      <w:sz w:val="28"/>
      <w:szCs w:val="28"/>
    </w:rPr>
  </w:style>
  <w:style w:type="paragraph" w:customStyle="1" w:styleId="Textbody">
    <w:name w:val="Text body"/>
    <w:basedOn w:val="Normal"/>
    <w:rsid w:val="00074093"/>
    <w:pPr>
      <w:spacing w:after="120"/>
    </w:pPr>
  </w:style>
  <w:style w:type="paragraph" w:styleId="List">
    <w:name w:val="List"/>
    <w:basedOn w:val="Textbody"/>
    <w:rsid w:val="00074093"/>
    <w:rPr>
      <w:rFonts w:cs="DejaVu Sans"/>
    </w:rPr>
  </w:style>
  <w:style w:type="paragraph" w:styleId="Caption">
    <w:name w:val="caption"/>
    <w:basedOn w:val="Normal"/>
    <w:next w:val="Normal"/>
    <w:uiPriority w:val="35"/>
    <w:unhideWhenUsed/>
    <w:qFormat/>
    <w:rsid w:val="00B304A5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rsid w:val="00074093"/>
    <w:pPr>
      <w:suppressLineNumbers/>
    </w:pPr>
    <w:rPr>
      <w:rFonts w:cs="DejaVu Sans"/>
    </w:rPr>
  </w:style>
  <w:style w:type="paragraph" w:styleId="Footer">
    <w:name w:val="footer"/>
    <w:basedOn w:val="Normal"/>
    <w:uiPriority w:val="99"/>
    <w:rsid w:val="00074093"/>
    <w:pPr>
      <w:suppressLineNumbers/>
      <w:tabs>
        <w:tab w:val="center" w:pos="4320"/>
        <w:tab w:val="right" w:pos="8640"/>
      </w:tabs>
    </w:pPr>
  </w:style>
  <w:style w:type="paragraph" w:customStyle="1" w:styleId="Achievement">
    <w:name w:val="Achievement"/>
    <w:basedOn w:val="Textbody"/>
    <w:rsid w:val="00074093"/>
    <w:pPr>
      <w:spacing w:after="60" w:line="220" w:lineRule="atLeast"/>
      <w:ind w:right="245"/>
    </w:pPr>
    <w:rPr>
      <w:b/>
    </w:rPr>
  </w:style>
  <w:style w:type="paragraph" w:customStyle="1" w:styleId="Name">
    <w:name w:val="Name"/>
    <w:basedOn w:val="Normal"/>
    <w:rsid w:val="00074093"/>
    <w:pPr>
      <w:spacing w:before="360"/>
    </w:pPr>
    <w:rPr>
      <w:b/>
      <w:spacing w:val="-20"/>
      <w:sz w:val="36"/>
      <w:szCs w:val="36"/>
    </w:rPr>
  </w:style>
  <w:style w:type="paragraph" w:styleId="ListParagraph">
    <w:name w:val="List Paragraph"/>
    <w:basedOn w:val="Normal"/>
    <w:uiPriority w:val="34"/>
    <w:qFormat/>
    <w:rsid w:val="00074093"/>
    <w:pPr>
      <w:ind w:left="720"/>
      <w:contextualSpacing/>
    </w:pPr>
  </w:style>
  <w:style w:type="paragraph" w:styleId="NoSpacing">
    <w:name w:val="No Spacing"/>
    <w:uiPriority w:val="1"/>
    <w:qFormat/>
    <w:rsid w:val="00B304A5"/>
    <w:pPr>
      <w:spacing w:after="0" w:line="240" w:lineRule="auto"/>
    </w:pPr>
  </w:style>
  <w:style w:type="paragraph" w:customStyle="1" w:styleId="CompanyName">
    <w:name w:val="Company Name"/>
    <w:basedOn w:val="Normal"/>
    <w:rsid w:val="00074093"/>
    <w:pPr>
      <w:tabs>
        <w:tab w:val="left" w:pos="2604"/>
        <w:tab w:val="right" w:pos="6924"/>
      </w:tabs>
      <w:spacing w:before="220" w:after="40" w:line="220" w:lineRule="atLeast"/>
      <w:ind w:left="444" w:right="-360" w:firstLine="56"/>
    </w:pPr>
    <w:rPr>
      <w:rFonts w:ascii="Times New Roman" w:hAnsi="Times New Roman"/>
    </w:rPr>
  </w:style>
  <w:style w:type="paragraph" w:styleId="Header">
    <w:name w:val="header"/>
    <w:basedOn w:val="Normal"/>
    <w:rsid w:val="00074093"/>
    <w:pPr>
      <w:suppressLineNumbers/>
      <w:tabs>
        <w:tab w:val="center" w:pos="4680"/>
        <w:tab w:val="right" w:pos="9360"/>
      </w:tabs>
    </w:pPr>
  </w:style>
  <w:style w:type="paragraph" w:customStyle="1" w:styleId="Objective">
    <w:name w:val="Objective"/>
    <w:basedOn w:val="Normal"/>
    <w:rsid w:val="00074093"/>
    <w:pPr>
      <w:spacing w:before="220" w:after="220" w:line="220" w:lineRule="atLeast"/>
    </w:pPr>
    <w:rPr>
      <w:rFonts w:ascii="Times New Roman" w:hAnsi="Times New Roman"/>
      <w:sz w:val="20"/>
      <w:szCs w:val="20"/>
    </w:rPr>
  </w:style>
  <w:style w:type="paragraph" w:customStyle="1" w:styleId="Textbodyindent">
    <w:name w:val="Text body indent"/>
    <w:basedOn w:val="Normal"/>
    <w:rsid w:val="00074093"/>
    <w:pPr>
      <w:spacing w:after="120"/>
      <w:ind w:left="360"/>
    </w:pPr>
  </w:style>
  <w:style w:type="paragraph" w:customStyle="1" w:styleId="Framecontents">
    <w:name w:val="Frame contents"/>
    <w:basedOn w:val="Textbody"/>
    <w:rsid w:val="00074093"/>
  </w:style>
  <w:style w:type="paragraph" w:styleId="Subtitle">
    <w:name w:val="Subtitle"/>
    <w:basedOn w:val="Normal"/>
    <w:next w:val="Normal"/>
    <w:link w:val="SubtitleChar"/>
    <w:uiPriority w:val="11"/>
    <w:qFormat/>
    <w:rsid w:val="00B304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04A5"/>
    <w:rPr>
      <w:rFonts w:asciiTheme="majorHAnsi" w:eastAsiaTheme="majorEastAsia" w:hAnsiTheme="majorHAnsi" w:cstheme="majorBidi"/>
      <w:sz w:val="30"/>
      <w:szCs w:val="30"/>
    </w:rPr>
  </w:style>
  <w:style w:type="paragraph" w:styleId="NormalWeb">
    <w:name w:val="Normal (Web)"/>
    <w:basedOn w:val="Normal"/>
    <w:uiPriority w:val="99"/>
    <w:unhideWhenUsed/>
    <w:rsid w:val="009B0F66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B304A5"/>
    <w:rPr>
      <w:b/>
      <w:bCs/>
    </w:rPr>
  </w:style>
  <w:style w:type="character" w:customStyle="1" w:styleId="apple-converted-space">
    <w:name w:val="apple-converted-space"/>
    <w:basedOn w:val="DefaultParagraphFont"/>
    <w:rsid w:val="00515D68"/>
  </w:style>
  <w:style w:type="table" w:styleId="TableGrid">
    <w:name w:val="Table Grid"/>
    <w:basedOn w:val="TableNormal"/>
    <w:uiPriority w:val="59"/>
    <w:rsid w:val="00395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304A5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B304A5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64"/>
    <w:rPr>
      <w:rFonts w:ascii="Segoe UI" w:eastAsia="Times New Roman" w:hAnsi="Segoe UI" w:cs="Segoe UI"/>
      <w:sz w:val="18"/>
      <w:szCs w:val="18"/>
      <w:lang w:bidi="en-US"/>
    </w:rPr>
  </w:style>
  <w:style w:type="paragraph" w:styleId="BodyText">
    <w:name w:val="Body Text"/>
    <w:basedOn w:val="Normal"/>
    <w:link w:val="BodyTextChar"/>
    <w:uiPriority w:val="99"/>
    <w:semiHidden/>
    <w:rsid w:val="00F8289B"/>
    <w:pPr>
      <w:spacing w:after="120" w:line="240" w:lineRule="auto"/>
    </w:pPr>
  </w:style>
  <w:style w:type="character" w:customStyle="1" w:styleId="BodyTextChar1">
    <w:name w:val="Body Text Char1"/>
    <w:basedOn w:val="DefaultParagraphFont"/>
    <w:uiPriority w:val="99"/>
    <w:semiHidden/>
    <w:rsid w:val="00F8289B"/>
    <w:rPr>
      <w:rFonts w:ascii="Calibri" w:eastAsia="Times New Roman" w:hAnsi="Calibri"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3D4A21"/>
    <w:rPr>
      <w:color w:val="0000FF"/>
      <w:u w:val="single"/>
    </w:rPr>
  </w:style>
  <w:style w:type="character" w:customStyle="1" w:styleId="blackres1">
    <w:name w:val="blackres1"/>
    <w:rsid w:val="003D4A21"/>
    <w:rPr>
      <w:rFonts w:ascii="Arial" w:hAnsi="Arial" w:cs="Arial" w:hint="default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04A5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A5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A5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A5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A5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A5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A5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0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304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Emphasis">
    <w:name w:val="Emphasis"/>
    <w:basedOn w:val="DefaultParagraphFont"/>
    <w:uiPriority w:val="20"/>
    <w:qFormat/>
    <w:rsid w:val="00B304A5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B304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304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A5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304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304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04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304A5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B304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4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3690A-B3D8-4FEB-9B4C-A4C516D42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</dc:creator>
  <cp:lastModifiedBy>Darshan V Kambli</cp:lastModifiedBy>
  <cp:revision>219</cp:revision>
  <cp:lastPrinted>2016-10-13T09:05:00Z</cp:lastPrinted>
  <dcterms:created xsi:type="dcterms:W3CDTF">2021-04-11T08:34:00Z</dcterms:created>
  <dcterms:modified xsi:type="dcterms:W3CDTF">2021-05-03T12:28:00Z</dcterms:modified>
</cp:coreProperties>
</file>